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B8B" w:rsidRDefault="00C76B8B" w:rsidP="003C46A7">
      <w:pPr>
        <w:rPr>
          <w:lang w:val="pt-BR"/>
        </w:rPr>
      </w:pP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1E0"/>
      </w:tblPr>
      <w:tblGrid>
        <w:gridCol w:w="4224"/>
        <w:gridCol w:w="4776"/>
      </w:tblGrid>
      <w:tr w:rsidR="00B76630" w:rsidTr="00B76630">
        <w:trPr>
          <w:trHeight w:hRule="exact" w:val="283"/>
        </w:trPr>
        <w:tc>
          <w:tcPr>
            <w:tcW w:w="4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B76630" w:rsidRDefault="00B76630" w:rsidP="00B76630">
            <w:pPr>
              <w:spacing w:before="14"/>
              <w:ind w:left="6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pacing w:val="-1"/>
                <w:w w:val="111"/>
              </w:rPr>
              <w:t>N</w:t>
            </w:r>
            <w:r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</w:rPr>
              <w:t>M</w:t>
            </w:r>
            <w:r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</w:rPr>
              <w:t>B</w:t>
            </w:r>
            <w:r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color w:val="FFFFFF"/>
                <w:spacing w:val="-6"/>
                <w:w w:val="11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</w:rPr>
              <w:t>DE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L</w:t>
            </w:r>
            <w:r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w w:val="120"/>
              </w:rPr>
              <w:t>P</w:t>
            </w:r>
            <w:r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</w:rPr>
              <w:t>Y</w:t>
            </w:r>
            <w:r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</w:rPr>
              <w:t>O</w:t>
            </w:r>
          </w:p>
        </w:tc>
        <w:tc>
          <w:tcPr>
            <w:tcW w:w="4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B76630" w:rsidRDefault="00B76630" w:rsidP="00B76630">
            <w:pPr>
              <w:spacing w:before="14"/>
              <w:ind w:left="6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w w:val="109"/>
              </w:rPr>
              <w:t>S</w:t>
            </w:r>
            <w:r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color w:val="FFFFFF"/>
                <w:spacing w:val="-1"/>
                <w:w w:val="109"/>
                <w:sz w:val="16"/>
                <w:szCs w:val="16"/>
              </w:rPr>
              <w:t>G</w:t>
            </w:r>
            <w:r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</w:rPr>
              <w:t>L</w:t>
            </w:r>
            <w:r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</w:rPr>
              <w:t>AS</w:t>
            </w:r>
            <w:r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</w:rPr>
              <w:t>DE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L</w:t>
            </w:r>
            <w:r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w w:val="120"/>
              </w:rPr>
              <w:t>P</w:t>
            </w:r>
            <w:r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</w:rPr>
              <w:t>Y</w:t>
            </w:r>
            <w:r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</w:rPr>
              <w:t>O</w:t>
            </w:r>
          </w:p>
        </w:tc>
      </w:tr>
      <w:tr w:rsidR="00B76630" w:rsidTr="00B76630">
        <w:trPr>
          <w:trHeight w:hRule="exact" w:val="298"/>
        </w:trPr>
        <w:tc>
          <w:tcPr>
            <w:tcW w:w="4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630" w:rsidRDefault="002E3C88" w:rsidP="00B76630">
            <w:r w:rsidRPr="00C21DA8">
              <w:rPr>
                <w:lang w:val="es-PE"/>
              </w:rPr>
              <w:t>Módulo de envió de estadísticas al INEI</w:t>
            </w:r>
          </w:p>
        </w:tc>
        <w:tc>
          <w:tcPr>
            <w:tcW w:w="4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630" w:rsidRDefault="002E3C88" w:rsidP="00B76630">
            <w:r w:rsidRPr="00C21DA8">
              <w:rPr>
                <w:lang w:val="es-PE"/>
              </w:rPr>
              <w:t>MEEI</w:t>
            </w:r>
          </w:p>
        </w:tc>
      </w:tr>
    </w:tbl>
    <w:p w:rsidR="001449DF" w:rsidRDefault="001449DF" w:rsidP="00D17305">
      <w:pPr>
        <w:spacing w:line="360" w:lineRule="auto"/>
      </w:pPr>
    </w:p>
    <w:p w:rsidR="00F3411C" w:rsidRPr="001449DF" w:rsidRDefault="00F3411C" w:rsidP="00D17305">
      <w:pPr>
        <w:spacing w:line="360" w:lineRule="auto"/>
        <w:rPr>
          <w:vanish/>
        </w:rPr>
      </w:pPr>
    </w:p>
    <w:p w:rsidR="003E3184" w:rsidRDefault="003E3184" w:rsidP="001773D4">
      <w:pPr>
        <w:ind w:left="1080"/>
        <w:jc w:val="both"/>
        <w:rPr>
          <w:b/>
        </w:rPr>
      </w:pPr>
    </w:p>
    <w:p w:rsidR="004B7503" w:rsidRDefault="004B7503" w:rsidP="001773D4">
      <w:pPr>
        <w:ind w:left="1080"/>
        <w:jc w:val="both"/>
        <w:rPr>
          <w:b/>
        </w:rPr>
      </w:pPr>
    </w:p>
    <w:p w:rsidR="00C11A61" w:rsidRDefault="00C11A61" w:rsidP="003E3184">
      <w:pPr>
        <w:jc w:val="both"/>
        <w:rPr>
          <w:b/>
        </w:rPr>
      </w:pPr>
    </w:p>
    <w:p w:rsidR="005E0E51" w:rsidRDefault="005E0E51" w:rsidP="003E3184">
      <w:pPr>
        <w:jc w:val="both"/>
        <w:rPr>
          <w:b/>
        </w:rPr>
      </w:pPr>
    </w:p>
    <w:p w:rsidR="002C1991" w:rsidRDefault="002C1991" w:rsidP="003E3184">
      <w:pPr>
        <w:jc w:val="both"/>
        <w:rPr>
          <w:b/>
        </w:rPr>
      </w:pPr>
    </w:p>
    <w:p w:rsidR="002C1991" w:rsidRDefault="002C1991" w:rsidP="003E3184">
      <w:pPr>
        <w:jc w:val="both"/>
        <w:rPr>
          <w:b/>
        </w:rPr>
      </w:pPr>
    </w:p>
    <w:p w:rsidR="002E3C88" w:rsidRDefault="002E3C88" w:rsidP="003E3184">
      <w:pPr>
        <w:jc w:val="both"/>
        <w:rPr>
          <w:b/>
        </w:rPr>
      </w:pPr>
    </w:p>
    <w:p w:rsidR="002E3C88" w:rsidRDefault="002E3C88" w:rsidP="003E3184">
      <w:pPr>
        <w:jc w:val="both"/>
        <w:rPr>
          <w:b/>
        </w:rPr>
      </w:pPr>
    </w:p>
    <w:p w:rsidR="002E3C88" w:rsidRPr="002E3C88" w:rsidRDefault="002E3C88" w:rsidP="002E3C88">
      <w:pPr>
        <w:jc w:val="center"/>
        <w:rPr>
          <w:b/>
          <w:sz w:val="44"/>
        </w:rPr>
      </w:pPr>
      <w:r w:rsidRPr="002E3C88">
        <w:rPr>
          <w:b/>
          <w:sz w:val="44"/>
        </w:rPr>
        <w:t>Documento de Diseño del sistema</w:t>
      </w:r>
    </w:p>
    <w:p w:rsidR="007470CF" w:rsidRDefault="007470CF" w:rsidP="003E3184">
      <w:pPr>
        <w:jc w:val="both"/>
        <w:rPr>
          <w:b/>
        </w:rPr>
      </w:pPr>
    </w:p>
    <w:p w:rsidR="007470CF" w:rsidRDefault="007470CF" w:rsidP="003E3184">
      <w:pPr>
        <w:jc w:val="both"/>
        <w:rPr>
          <w:b/>
        </w:rPr>
      </w:pPr>
    </w:p>
    <w:p w:rsidR="007470CF" w:rsidRDefault="007470CF" w:rsidP="003E3184">
      <w:pPr>
        <w:jc w:val="both"/>
        <w:rPr>
          <w:b/>
        </w:rPr>
      </w:pPr>
    </w:p>
    <w:p w:rsidR="007470CF" w:rsidRDefault="007470CF" w:rsidP="003E3184">
      <w:pPr>
        <w:jc w:val="both"/>
        <w:rPr>
          <w:b/>
        </w:rPr>
      </w:pPr>
    </w:p>
    <w:p w:rsidR="005510CD" w:rsidRDefault="005510CD" w:rsidP="003E3184">
      <w:pPr>
        <w:jc w:val="both"/>
        <w:rPr>
          <w:b/>
        </w:rPr>
      </w:pPr>
    </w:p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Default="005510CD" w:rsidP="005510CD"/>
    <w:p w:rsidR="005510CD" w:rsidRPr="005510CD" w:rsidRDefault="005510CD" w:rsidP="005510CD"/>
    <w:p w:rsidR="005510CD" w:rsidRDefault="002E3C88" w:rsidP="005510CD">
      <w:pPr>
        <w:tabs>
          <w:tab w:val="left" w:pos="1620"/>
        </w:tabs>
        <w:rPr>
          <w:b/>
        </w:rPr>
      </w:pPr>
      <w:r w:rsidRPr="002E3C88">
        <w:rPr>
          <w:b/>
        </w:rPr>
        <w:t>1. Modelo de datos conceptual</w:t>
      </w:r>
      <w:r w:rsidR="005510CD" w:rsidRPr="002E3C88">
        <w:rPr>
          <w:b/>
        </w:rPr>
        <w:tab/>
      </w: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B56404" w:rsidP="005510CD">
      <w:pPr>
        <w:tabs>
          <w:tab w:val="left" w:pos="1620"/>
        </w:tabs>
        <w:rPr>
          <w:b/>
        </w:rPr>
      </w:pPr>
      <w:r w:rsidRPr="00B56404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44pt">
            <v:imagedata r:id="rId8" o:title=""/>
          </v:shape>
        </w:pict>
      </w: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Default="002E3C88" w:rsidP="005510CD">
      <w:pPr>
        <w:tabs>
          <w:tab w:val="left" w:pos="1620"/>
        </w:tabs>
        <w:rPr>
          <w:b/>
        </w:rPr>
      </w:pPr>
      <w:r>
        <w:rPr>
          <w:b/>
        </w:rPr>
        <w:lastRenderedPageBreak/>
        <w:t xml:space="preserve">2.Modelo de datos </w:t>
      </w:r>
      <w:r w:rsidR="00B56404">
        <w:rPr>
          <w:b/>
        </w:rPr>
        <w:t>físico</w:t>
      </w:r>
    </w:p>
    <w:p w:rsidR="00B56404" w:rsidRDefault="00B56404" w:rsidP="005510CD">
      <w:pPr>
        <w:tabs>
          <w:tab w:val="left" w:pos="1620"/>
        </w:tabs>
        <w:rPr>
          <w:b/>
        </w:rPr>
      </w:pPr>
    </w:p>
    <w:p w:rsidR="00B56404" w:rsidRDefault="00B56404" w:rsidP="005510CD">
      <w:pPr>
        <w:tabs>
          <w:tab w:val="left" w:pos="1620"/>
        </w:tabs>
        <w:rPr>
          <w:b/>
        </w:rPr>
      </w:pPr>
    </w:p>
    <w:p w:rsidR="00B56404" w:rsidRDefault="00B56404" w:rsidP="005510CD">
      <w:pPr>
        <w:tabs>
          <w:tab w:val="left" w:pos="1620"/>
        </w:tabs>
        <w:rPr>
          <w:b/>
        </w:rPr>
      </w:pPr>
      <w:r w:rsidRPr="00B56404">
        <w:rPr>
          <w:b/>
        </w:rPr>
        <w:pict>
          <v:shape id="_x0000_i1026" type="#_x0000_t75" style="width:415.5pt;height:255pt">
            <v:imagedata r:id="rId9" o:title=""/>
          </v:shape>
        </w:pict>
      </w:r>
    </w:p>
    <w:p w:rsidR="002E3C88" w:rsidRDefault="002E3C88" w:rsidP="005510CD">
      <w:pPr>
        <w:tabs>
          <w:tab w:val="left" w:pos="1620"/>
        </w:tabs>
        <w:rPr>
          <w:b/>
        </w:rPr>
      </w:pPr>
    </w:p>
    <w:p w:rsidR="002E3C88" w:rsidRPr="002E3C88" w:rsidRDefault="002E3C88" w:rsidP="005510CD">
      <w:pPr>
        <w:tabs>
          <w:tab w:val="left" w:pos="1620"/>
        </w:tabs>
        <w:rPr>
          <w:b/>
        </w:rPr>
        <w:sectPr w:rsidR="002E3C88" w:rsidRPr="002E3C88" w:rsidSect="002F5A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40" w:right="1797" w:bottom="1440" w:left="1797" w:header="720" w:footer="720" w:gutter="0"/>
          <w:cols w:space="720"/>
          <w:docGrid w:linePitch="326"/>
        </w:sectPr>
      </w:pPr>
    </w:p>
    <w:p w:rsidR="005510CD" w:rsidRPr="00702387" w:rsidRDefault="00F271F0" w:rsidP="00E00CFD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lastRenderedPageBreak/>
        <w:t xml:space="preserve">Modelo de Datos Físico Entidad </w:t>
      </w:r>
      <w:r w:rsidR="005510CD" w:rsidRPr="00702387">
        <w:rPr>
          <w:b/>
        </w:rPr>
        <w:t xml:space="preserve">Relación </w:t>
      </w:r>
      <w:r>
        <w:rPr>
          <w:b/>
        </w:rPr>
        <w:t>(E-R)</w:t>
      </w:r>
    </w:p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Default="005510CD" w:rsidP="005510CD"/>
    <w:p w:rsidR="005510CD" w:rsidRPr="005510CD" w:rsidRDefault="005510CD" w:rsidP="005510CD"/>
    <w:p w:rsidR="005510CD" w:rsidRPr="005510CD" w:rsidRDefault="005510CD" w:rsidP="005510CD"/>
    <w:p w:rsidR="005510CD" w:rsidRDefault="005510CD" w:rsidP="005510CD">
      <w:pPr>
        <w:sectPr w:rsidR="005510CD" w:rsidSect="005510CD">
          <w:pgSz w:w="16840" w:h="11907" w:orient="landscape" w:code="9"/>
          <w:pgMar w:top="1797" w:right="1440" w:bottom="1797" w:left="1440" w:header="720" w:footer="720" w:gutter="0"/>
          <w:cols w:space="720"/>
          <w:docGrid w:linePitch="326"/>
        </w:sectPr>
      </w:pPr>
    </w:p>
    <w:p w:rsidR="005510CD" w:rsidRPr="00702387" w:rsidRDefault="008A596A" w:rsidP="005510CD">
      <w:pPr>
        <w:spacing w:line="360" w:lineRule="auto"/>
        <w:rPr>
          <w:b/>
        </w:rPr>
      </w:pPr>
      <w:bookmarkStart w:id="0" w:name="_Toc156902060"/>
      <w:bookmarkStart w:id="1" w:name="_Toc156905306"/>
      <w:bookmarkStart w:id="2" w:name="_Toc157226350"/>
      <w:bookmarkStart w:id="3" w:name="_Toc225653764"/>
      <w:bookmarkStart w:id="4" w:name="_Toc234126844"/>
      <w:bookmarkStart w:id="5" w:name="_Toc243286775"/>
      <w:bookmarkStart w:id="6" w:name="_Toc243712134"/>
      <w:bookmarkStart w:id="7" w:name="_Toc243712858"/>
      <w:bookmarkStart w:id="8" w:name="_Toc243713238"/>
      <w:bookmarkStart w:id="9" w:name="_Toc243997804"/>
      <w:bookmarkStart w:id="10" w:name="_Toc244577358"/>
      <w:bookmarkStart w:id="11" w:name="_Toc245724197"/>
      <w:bookmarkStart w:id="12" w:name="_Toc245724913"/>
      <w:bookmarkStart w:id="13" w:name="_Toc248113347"/>
      <w:bookmarkStart w:id="14" w:name="_Toc248297531"/>
      <w:bookmarkStart w:id="15" w:name="_Toc248297868"/>
      <w:bookmarkStart w:id="16" w:name="_Toc248893276"/>
      <w:bookmarkStart w:id="17" w:name="_Toc248893821"/>
      <w:bookmarkStart w:id="18" w:name="_Toc248894150"/>
      <w:bookmarkStart w:id="19" w:name="_Toc248894324"/>
      <w:bookmarkStart w:id="20" w:name="_Toc248895555"/>
      <w:bookmarkStart w:id="21" w:name="_Toc250724293"/>
      <w:bookmarkStart w:id="22" w:name="_Toc250724673"/>
      <w:bookmarkStart w:id="23" w:name="_Toc251233603"/>
      <w:bookmarkStart w:id="24" w:name="_Toc251834279"/>
      <w:bookmarkStart w:id="25" w:name="_Toc251919291"/>
      <w:bookmarkStart w:id="26" w:name="_Toc252870543"/>
      <w:bookmarkStart w:id="27" w:name="_Toc254336410"/>
      <w:bookmarkStart w:id="28" w:name="_Toc256091812"/>
      <w:bookmarkStart w:id="29" w:name="_Toc262741209"/>
      <w:r>
        <w:rPr>
          <w:b/>
        </w:rPr>
        <w:lastRenderedPageBreak/>
        <w:t>1</w:t>
      </w:r>
      <w:r w:rsidR="005510CD" w:rsidRPr="00702387">
        <w:rPr>
          <w:b/>
        </w:rPr>
        <w:t xml:space="preserve">.1 </w:t>
      </w:r>
      <w:r w:rsidR="005510CD">
        <w:rPr>
          <w:b/>
        </w:rPr>
        <w:t>Diccionario de D</w:t>
      </w:r>
      <w:r w:rsidR="005510CD" w:rsidRPr="00702387">
        <w:rPr>
          <w:b/>
        </w:rPr>
        <w:t>atos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5510CD" w:rsidRPr="00702387">
        <w:rPr>
          <w:b/>
        </w:rPr>
        <w:t xml:space="preserve"> </w:t>
      </w:r>
    </w:p>
    <w:p w:rsidR="005510CD" w:rsidRDefault="005510CD" w:rsidP="005510CD"/>
    <w:p w:rsidR="005510CD" w:rsidRDefault="005510CD" w:rsidP="005510CD"/>
    <w:p w:rsidR="005510CD" w:rsidRPr="00702387" w:rsidRDefault="005510CD" w:rsidP="005510CD">
      <w:pPr>
        <w:pStyle w:val="Ttulo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</w:pPr>
      <w:r w:rsidRPr="00C42C55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>TABLA Nº 0</w:t>
      </w:r>
      <w:r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>1</w:t>
      </w:r>
      <w:r w:rsidRPr="00C42C55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 xml:space="preserve">: </w:t>
      </w:r>
      <w:r w:rsidRPr="00702387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>LISTA DE TABLAS</w:t>
      </w:r>
    </w:p>
    <w:p w:rsidR="004F218A" w:rsidRDefault="004F218A" w:rsidP="005510CD"/>
    <w:tbl>
      <w:tblPr>
        <w:tblW w:w="1392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3715"/>
        <w:gridCol w:w="10206"/>
      </w:tblGrid>
      <w:tr w:rsidR="005510CD" w:rsidRPr="002B4589" w:rsidTr="005510CD">
        <w:tc>
          <w:tcPr>
            <w:tcW w:w="3715" w:type="dxa"/>
            <w:vAlign w:val="center"/>
          </w:tcPr>
          <w:p w:rsidR="005510CD" w:rsidRPr="00BF4063" w:rsidRDefault="005510CD" w:rsidP="005510CD">
            <w:pPr>
              <w:jc w:val="center"/>
              <w:rPr>
                <w:b/>
                <w:color w:val="000000"/>
              </w:rPr>
            </w:pPr>
            <w:r w:rsidRPr="00BF4063">
              <w:rPr>
                <w:b/>
                <w:color w:val="000000"/>
              </w:rPr>
              <w:t>Nombre de Tabla</w:t>
            </w:r>
          </w:p>
        </w:tc>
        <w:tc>
          <w:tcPr>
            <w:tcW w:w="10206" w:type="dxa"/>
            <w:vAlign w:val="center"/>
          </w:tcPr>
          <w:p w:rsidR="005510CD" w:rsidRPr="00BF4063" w:rsidRDefault="005510CD" w:rsidP="005510CD">
            <w:pPr>
              <w:jc w:val="center"/>
              <w:rPr>
                <w:b/>
                <w:color w:val="000000"/>
              </w:rPr>
            </w:pPr>
            <w:r w:rsidRPr="00BF4063">
              <w:rPr>
                <w:b/>
                <w:color w:val="000000"/>
              </w:rPr>
              <w:t>Descripción</w:t>
            </w: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EC1BD8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10CD" w:rsidRPr="00801097" w:rsidTr="005510CD">
        <w:tc>
          <w:tcPr>
            <w:tcW w:w="3715" w:type="dxa"/>
            <w:vAlign w:val="center"/>
          </w:tcPr>
          <w:p w:rsidR="005510CD" w:rsidRPr="002D29E8" w:rsidRDefault="005510CD" w:rsidP="005510C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206" w:type="dxa"/>
            <w:vAlign w:val="center"/>
          </w:tcPr>
          <w:p w:rsidR="005510CD" w:rsidRPr="002D29E8" w:rsidRDefault="005510CD" w:rsidP="005510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5510CD" w:rsidRPr="005510CD" w:rsidRDefault="005510CD" w:rsidP="005510CD">
      <w:pPr>
        <w:sectPr w:rsidR="005510CD" w:rsidRPr="005510CD" w:rsidSect="005510CD">
          <w:pgSz w:w="16840" w:h="11907" w:orient="landscape" w:code="9"/>
          <w:pgMar w:top="1797" w:right="1440" w:bottom="1797" w:left="1440" w:header="720" w:footer="720" w:gutter="0"/>
          <w:cols w:space="720"/>
          <w:docGrid w:linePitch="326"/>
        </w:sectPr>
      </w:pPr>
    </w:p>
    <w:p w:rsidR="00BF4063" w:rsidRPr="00BF4063" w:rsidRDefault="00BF4063" w:rsidP="00E00CFD">
      <w:pPr>
        <w:pStyle w:val="Ttulo2"/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</w:pPr>
      <w:r w:rsidRPr="00BF4063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lastRenderedPageBreak/>
        <w:t xml:space="preserve">Documentación de las Tablas </w:t>
      </w:r>
    </w:p>
    <w:p w:rsidR="00BF4063" w:rsidRPr="00BF4063" w:rsidRDefault="00BF4063" w:rsidP="00BF4063">
      <w:pPr>
        <w:rPr>
          <w:lang w:val="es-PE"/>
        </w:rPr>
      </w:pPr>
    </w:p>
    <w:p w:rsidR="00BF4063" w:rsidRPr="00BF4063" w:rsidRDefault="00BF4063" w:rsidP="00E00CFD">
      <w:pPr>
        <w:numPr>
          <w:ilvl w:val="0"/>
          <w:numId w:val="4"/>
        </w:numPr>
        <w:jc w:val="both"/>
        <w:rPr>
          <w:b/>
          <w:color w:val="000000"/>
        </w:rPr>
      </w:pPr>
      <w:r w:rsidRPr="00BF4063">
        <w:rPr>
          <w:b/>
          <w:color w:val="000000"/>
        </w:rPr>
        <w:t xml:space="preserve">Tabla:  </w:t>
      </w:r>
    </w:p>
    <w:p w:rsidR="00EE2084" w:rsidRDefault="00EE2084" w:rsidP="000C3C13">
      <w:pPr>
        <w:jc w:val="center"/>
        <w:rPr>
          <w:b/>
        </w:rPr>
      </w:pPr>
    </w:p>
    <w:p w:rsidR="00EE2084" w:rsidRDefault="00EE2084" w:rsidP="000C3C13">
      <w:pPr>
        <w:jc w:val="center"/>
        <w:rPr>
          <w:b/>
        </w:rPr>
      </w:pPr>
    </w:p>
    <w:tbl>
      <w:tblPr>
        <w:tblW w:w="1392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076"/>
        <w:gridCol w:w="4227"/>
        <w:gridCol w:w="1381"/>
        <w:gridCol w:w="992"/>
        <w:gridCol w:w="567"/>
        <w:gridCol w:w="4678"/>
      </w:tblGrid>
      <w:tr w:rsidR="00BF4063" w:rsidRPr="00C2583F" w:rsidTr="00BF4063">
        <w:trPr>
          <w:trHeight w:val="223"/>
        </w:trPr>
        <w:tc>
          <w:tcPr>
            <w:tcW w:w="2076" w:type="dxa"/>
          </w:tcPr>
          <w:p w:rsidR="00BF4063" w:rsidRPr="00BF4063" w:rsidRDefault="00BF4063" w:rsidP="00BF4063">
            <w:pPr>
              <w:rPr>
                <w:b/>
                <w:color w:val="000000"/>
              </w:rPr>
            </w:pPr>
            <w:r w:rsidRPr="00BF4063">
              <w:rPr>
                <w:b/>
                <w:color w:val="000000"/>
              </w:rPr>
              <w:t>Nombre de Columna</w:t>
            </w:r>
          </w:p>
        </w:tc>
        <w:tc>
          <w:tcPr>
            <w:tcW w:w="4227" w:type="dxa"/>
          </w:tcPr>
          <w:p w:rsidR="00BF4063" w:rsidRPr="00BF4063" w:rsidRDefault="00BF4063" w:rsidP="00BF4063">
            <w:pPr>
              <w:rPr>
                <w:b/>
                <w:color w:val="000000"/>
              </w:rPr>
            </w:pPr>
            <w:r w:rsidRPr="00BF4063">
              <w:rPr>
                <w:b/>
                <w:color w:val="000000"/>
              </w:rPr>
              <w:t>Descripción</w:t>
            </w:r>
          </w:p>
        </w:tc>
        <w:tc>
          <w:tcPr>
            <w:tcW w:w="1381" w:type="dxa"/>
          </w:tcPr>
          <w:p w:rsidR="00BF4063" w:rsidRPr="00BF4063" w:rsidRDefault="00BF4063" w:rsidP="00BF4063">
            <w:pPr>
              <w:rPr>
                <w:b/>
                <w:color w:val="000000"/>
              </w:rPr>
            </w:pPr>
            <w:r w:rsidRPr="00BF4063">
              <w:rPr>
                <w:b/>
                <w:color w:val="000000"/>
              </w:rPr>
              <w:t>Data Type</w:t>
            </w:r>
          </w:p>
        </w:tc>
        <w:tc>
          <w:tcPr>
            <w:tcW w:w="992" w:type="dxa"/>
          </w:tcPr>
          <w:p w:rsidR="00BF4063" w:rsidRPr="00BF4063" w:rsidRDefault="00BF4063" w:rsidP="00BF4063">
            <w:pPr>
              <w:rPr>
                <w:b/>
                <w:color w:val="000000"/>
              </w:rPr>
            </w:pPr>
            <w:r w:rsidRPr="00BF4063">
              <w:rPr>
                <w:b/>
                <w:color w:val="000000"/>
              </w:rPr>
              <w:t>Not Null</w:t>
            </w:r>
          </w:p>
        </w:tc>
        <w:tc>
          <w:tcPr>
            <w:tcW w:w="567" w:type="dxa"/>
          </w:tcPr>
          <w:p w:rsidR="00BF4063" w:rsidRPr="00BF4063" w:rsidRDefault="00BF4063" w:rsidP="00BF4063">
            <w:pPr>
              <w:rPr>
                <w:b/>
                <w:color w:val="000000"/>
              </w:rPr>
            </w:pPr>
            <w:r w:rsidRPr="00BF4063">
              <w:rPr>
                <w:b/>
                <w:color w:val="000000"/>
              </w:rPr>
              <w:t>Pk</w:t>
            </w:r>
          </w:p>
        </w:tc>
        <w:tc>
          <w:tcPr>
            <w:tcW w:w="4678" w:type="dxa"/>
          </w:tcPr>
          <w:p w:rsidR="00BF4063" w:rsidRPr="00BF4063" w:rsidRDefault="00BF4063" w:rsidP="00BF4063">
            <w:pPr>
              <w:rPr>
                <w:b/>
                <w:color w:val="000000"/>
              </w:rPr>
            </w:pPr>
            <w:r w:rsidRPr="00BF4063">
              <w:rPr>
                <w:b/>
                <w:color w:val="000000"/>
              </w:rPr>
              <w:t>Fk</w:t>
            </w:r>
          </w:p>
        </w:tc>
      </w:tr>
      <w:tr w:rsidR="00BF4063" w:rsidRPr="00C2583F" w:rsidTr="00BF4063">
        <w:trPr>
          <w:trHeight w:val="481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40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481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40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481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40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40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40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481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23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481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40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40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40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40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23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40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40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40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40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063" w:rsidRPr="00C2583F" w:rsidTr="00BF4063">
        <w:trPr>
          <w:trHeight w:val="240"/>
        </w:trPr>
        <w:tc>
          <w:tcPr>
            <w:tcW w:w="2076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</w:tcPr>
          <w:p w:rsidR="00BF4063" w:rsidRPr="00C2583F" w:rsidRDefault="00BF4063" w:rsidP="00BF406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EE2084" w:rsidRDefault="00EE2084" w:rsidP="000C3C13">
      <w:pPr>
        <w:jc w:val="center"/>
        <w:rPr>
          <w:b/>
        </w:rPr>
      </w:pPr>
    </w:p>
    <w:p w:rsidR="00EE2084" w:rsidRDefault="00EE2084" w:rsidP="000C3C13">
      <w:pPr>
        <w:jc w:val="center"/>
        <w:rPr>
          <w:b/>
        </w:rPr>
      </w:pPr>
    </w:p>
    <w:p w:rsidR="00EE2084" w:rsidRDefault="00EE2084" w:rsidP="000C3C13">
      <w:pPr>
        <w:jc w:val="center"/>
        <w:rPr>
          <w:b/>
        </w:rPr>
      </w:pPr>
    </w:p>
    <w:p w:rsidR="002F5AC8" w:rsidRDefault="002F5AC8" w:rsidP="000C3C13">
      <w:pPr>
        <w:jc w:val="center"/>
        <w:rPr>
          <w:b/>
        </w:rPr>
      </w:pPr>
    </w:p>
    <w:p w:rsidR="00E00CFD" w:rsidRDefault="00E00CFD" w:rsidP="002F345A">
      <w:pPr>
        <w:pStyle w:val="Epgrafe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  <w:u w:val="none"/>
        </w:rPr>
        <w:sectPr w:rsidR="00E00CFD" w:rsidSect="005510CD">
          <w:pgSz w:w="16840" w:h="11907" w:orient="landscape" w:code="9"/>
          <w:pgMar w:top="1797" w:right="1440" w:bottom="1797" w:left="1440" w:header="720" w:footer="720" w:gutter="0"/>
          <w:cols w:space="720"/>
          <w:docGrid w:linePitch="326"/>
        </w:sectPr>
      </w:pPr>
    </w:p>
    <w:p w:rsidR="006D64D8" w:rsidRDefault="006D64D8" w:rsidP="00764842">
      <w:pPr>
        <w:ind w:left="360"/>
        <w:rPr>
          <w:b/>
        </w:rPr>
      </w:pPr>
    </w:p>
    <w:p w:rsidR="00F271F0" w:rsidRPr="00C42C55" w:rsidRDefault="00234D65" w:rsidP="00F271F0">
      <w:pPr>
        <w:pStyle w:val="Ttulo2"/>
        <w:spacing w:before="0" w:after="0"/>
        <w:jc w:val="both"/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</w:pPr>
      <w:bookmarkStart w:id="30" w:name="_Toc248113349"/>
      <w:bookmarkStart w:id="31" w:name="_Toc248297533"/>
      <w:bookmarkStart w:id="32" w:name="_Toc248297870"/>
      <w:bookmarkStart w:id="33" w:name="_Toc248893278"/>
      <w:bookmarkStart w:id="34" w:name="_Toc248893823"/>
      <w:bookmarkStart w:id="35" w:name="_Toc248894152"/>
      <w:bookmarkStart w:id="36" w:name="_Toc248894326"/>
      <w:bookmarkStart w:id="37" w:name="_Toc248895557"/>
      <w:bookmarkStart w:id="38" w:name="_Toc250724295"/>
      <w:bookmarkStart w:id="39" w:name="_Toc250724675"/>
      <w:bookmarkStart w:id="40" w:name="_Toc251233605"/>
      <w:bookmarkStart w:id="41" w:name="_Toc251834281"/>
      <w:bookmarkStart w:id="42" w:name="_Toc251919293"/>
      <w:bookmarkStart w:id="43" w:name="_Toc252870545"/>
      <w:bookmarkStart w:id="44" w:name="_Toc254336412"/>
      <w:bookmarkStart w:id="45" w:name="_Toc256091814"/>
      <w:bookmarkStart w:id="46" w:name="_Toc262741211"/>
      <w:bookmarkStart w:id="47" w:name="_Toc273351803"/>
      <w:bookmarkStart w:id="48" w:name="_Toc273372639"/>
      <w:bookmarkStart w:id="49" w:name="_Toc273456958"/>
      <w:bookmarkStart w:id="50" w:name="_Toc284258707"/>
      <w:bookmarkStart w:id="51" w:name="_Toc286070895"/>
      <w:bookmarkStart w:id="52" w:name="_Toc301518984"/>
      <w:bookmarkStart w:id="53" w:name="_Toc313950359"/>
      <w:bookmarkStart w:id="54" w:name="_Toc329854671"/>
      <w:bookmarkStart w:id="55" w:name="_Toc383590229"/>
      <w:bookmarkStart w:id="56" w:name="_Toc384219052"/>
      <w:bookmarkStart w:id="57" w:name="_Toc410054548"/>
      <w:r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>1</w:t>
      </w:r>
      <w:r w:rsidR="00F271F0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>.2 Descripción de Objetos de Base de D</w:t>
      </w:r>
      <w:r w:rsidR="00F271F0" w:rsidRPr="00C42C55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 xml:space="preserve">atos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6D64D8" w:rsidRPr="006D64D8" w:rsidRDefault="006D64D8" w:rsidP="006D64D8"/>
    <w:p w:rsidR="00F271F0" w:rsidRDefault="00F271F0" w:rsidP="00F271F0">
      <w:pPr>
        <w:pStyle w:val="Ttulo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</w:pPr>
      <w:r w:rsidRPr="00C42C55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>TABLA Nº 02: DESCRIPCIÓN DE OBJETOS DE BASE DE DATOS</w:t>
      </w:r>
    </w:p>
    <w:p w:rsidR="00F271F0" w:rsidRPr="00F271F0" w:rsidRDefault="00F271F0" w:rsidP="00F271F0"/>
    <w:p w:rsidR="006D64D8" w:rsidRPr="006D64D8" w:rsidRDefault="006D64D8" w:rsidP="006D6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9"/>
        <w:gridCol w:w="2813"/>
        <w:gridCol w:w="3007"/>
      </w:tblGrid>
      <w:tr w:rsidR="00F271F0" w:rsidRPr="00B86578" w:rsidTr="00F271F0">
        <w:tc>
          <w:tcPr>
            <w:tcW w:w="4714" w:type="dxa"/>
            <w:shd w:val="clear" w:color="auto" w:fill="auto"/>
          </w:tcPr>
          <w:p w:rsidR="00F271F0" w:rsidRPr="00F271F0" w:rsidRDefault="00F271F0" w:rsidP="00F271F0">
            <w:pPr>
              <w:rPr>
                <w:b/>
                <w:color w:val="000000"/>
                <w:lang w:val="es-PE"/>
              </w:rPr>
            </w:pPr>
            <w:r w:rsidRPr="00F271F0">
              <w:rPr>
                <w:b/>
                <w:color w:val="000000"/>
                <w:lang w:val="es-PE"/>
              </w:rPr>
              <w:t>Tipo de objeto</w:t>
            </w:r>
          </w:p>
        </w:tc>
        <w:tc>
          <w:tcPr>
            <w:tcW w:w="4714" w:type="dxa"/>
            <w:shd w:val="clear" w:color="auto" w:fill="auto"/>
          </w:tcPr>
          <w:p w:rsidR="00F271F0" w:rsidRPr="00F271F0" w:rsidRDefault="00F271F0" w:rsidP="00F271F0">
            <w:pPr>
              <w:rPr>
                <w:b/>
                <w:color w:val="000000"/>
                <w:lang w:val="es-PE"/>
              </w:rPr>
            </w:pPr>
            <w:r w:rsidRPr="00F271F0">
              <w:rPr>
                <w:b/>
                <w:color w:val="000000"/>
                <w:lang w:val="es-PE"/>
              </w:rPr>
              <w:t>Nombre</w:t>
            </w:r>
          </w:p>
        </w:tc>
        <w:tc>
          <w:tcPr>
            <w:tcW w:w="4714" w:type="dxa"/>
            <w:shd w:val="clear" w:color="auto" w:fill="auto"/>
          </w:tcPr>
          <w:p w:rsidR="00F271F0" w:rsidRPr="00F271F0" w:rsidRDefault="00F271F0" w:rsidP="00F271F0">
            <w:pPr>
              <w:rPr>
                <w:b/>
                <w:color w:val="000000"/>
                <w:lang w:val="es-PE"/>
              </w:rPr>
            </w:pPr>
            <w:r w:rsidRPr="00F271F0">
              <w:rPr>
                <w:b/>
                <w:color w:val="000000"/>
                <w:lang w:val="es-PE"/>
              </w:rPr>
              <w:t xml:space="preserve">Descripción </w:t>
            </w:r>
          </w:p>
        </w:tc>
      </w:tr>
      <w:tr w:rsidR="00F271F0" w:rsidRPr="00B86578" w:rsidTr="00F271F0">
        <w:tc>
          <w:tcPr>
            <w:tcW w:w="4714" w:type="dxa"/>
            <w:shd w:val="clear" w:color="auto" w:fill="auto"/>
          </w:tcPr>
          <w:p w:rsidR="00F271F0" w:rsidRPr="00B86578" w:rsidRDefault="00F271F0" w:rsidP="00F271F0">
            <w:pPr>
              <w:rPr>
                <w:rFonts w:ascii="Arial" w:hAnsi="Arial" w:cs="Arial"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4714" w:type="dxa"/>
            <w:shd w:val="clear" w:color="auto" w:fill="auto"/>
          </w:tcPr>
          <w:p w:rsidR="00F271F0" w:rsidRPr="00B86578" w:rsidRDefault="00F271F0" w:rsidP="00F271F0">
            <w:pPr>
              <w:rPr>
                <w:rFonts w:ascii="Arial" w:hAnsi="Arial" w:cs="Arial"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4714" w:type="dxa"/>
            <w:shd w:val="clear" w:color="auto" w:fill="auto"/>
          </w:tcPr>
          <w:p w:rsidR="00F271F0" w:rsidRPr="00B86578" w:rsidRDefault="00F271F0" w:rsidP="00F271F0">
            <w:pPr>
              <w:rPr>
                <w:rFonts w:ascii="Arial" w:hAnsi="Arial" w:cs="Arial"/>
                <w:color w:val="000000"/>
                <w:sz w:val="22"/>
                <w:szCs w:val="22"/>
                <w:lang w:val="es-PE"/>
              </w:rPr>
            </w:pPr>
          </w:p>
        </w:tc>
      </w:tr>
      <w:tr w:rsidR="00F271F0" w:rsidRPr="00B86578" w:rsidTr="00F271F0">
        <w:tc>
          <w:tcPr>
            <w:tcW w:w="4714" w:type="dxa"/>
            <w:shd w:val="clear" w:color="auto" w:fill="auto"/>
          </w:tcPr>
          <w:p w:rsidR="00F271F0" w:rsidRPr="00B86578" w:rsidRDefault="00F271F0" w:rsidP="00F271F0">
            <w:pPr>
              <w:rPr>
                <w:rFonts w:ascii="Arial" w:hAnsi="Arial" w:cs="Arial"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4714" w:type="dxa"/>
            <w:shd w:val="clear" w:color="auto" w:fill="auto"/>
          </w:tcPr>
          <w:p w:rsidR="00F271F0" w:rsidRPr="00B86578" w:rsidRDefault="00F271F0" w:rsidP="00F271F0">
            <w:pPr>
              <w:rPr>
                <w:rFonts w:ascii="Arial" w:hAnsi="Arial" w:cs="Arial"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4714" w:type="dxa"/>
            <w:shd w:val="clear" w:color="auto" w:fill="auto"/>
          </w:tcPr>
          <w:p w:rsidR="00F271F0" w:rsidRPr="00B86578" w:rsidRDefault="00F271F0" w:rsidP="00F271F0">
            <w:pPr>
              <w:rPr>
                <w:rFonts w:ascii="Arial" w:hAnsi="Arial" w:cs="Arial"/>
                <w:color w:val="000000"/>
                <w:sz w:val="22"/>
                <w:szCs w:val="22"/>
                <w:lang w:val="es-PE"/>
              </w:rPr>
            </w:pPr>
          </w:p>
        </w:tc>
      </w:tr>
      <w:tr w:rsidR="00F271F0" w:rsidRPr="00B86578" w:rsidTr="00F271F0">
        <w:tc>
          <w:tcPr>
            <w:tcW w:w="4714" w:type="dxa"/>
            <w:shd w:val="clear" w:color="auto" w:fill="auto"/>
          </w:tcPr>
          <w:p w:rsidR="00F271F0" w:rsidRPr="00B86578" w:rsidRDefault="00F271F0" w:rsidP="00F271F0">
            <w:pPr>
              <w:rPr>
                <w:rFonts w:ascii="Arial" w:hAnsi="Arial" w:cs="Arial"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4714" w:type="dxa"/>
            <w:shd w:val="clear" w:color="auto" w:fill="auto"/>
          </w:tcPr>
          <w:p w:rsidR="00F271F0" w:rsidRPr="00B86578" w:rsidRDefault="00F271F0" w:rsidP="00F271F0">
            <w:pPr>
              <w:rPr>
                <w:rFonts w:ascii="Arial" w:hAnsi="Arial" w:cs="Arial"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4714" w:type="dxa"/>
            <w:shd w:val="clear" w:color="auto" w:fill="auto"/>
          </w:tcPr>
          <w:p w:rsidR="00F271F0" w:rsidRPr="00B86578" w:rsidRDefault="00F271F0" w:rsidP="00F271F0">
            <w:pPr>
              <w:rPr>
                <w:rFonts w:ascii="Arial" w:hAnsi="Arial" w:cs="Arial"/>
                <w:color w:val="000000"/>
                <w:sz w:val="22"/>
                <w:szCs w:val="22"/>
                <w:lang w:val="es-PE"/>
              </w:rPr>
            </w:pPr>
          </w:p>
        </w:tc>
      </w:tr>
    </w:tbl>
    <w:p w:rsidR="006D64D8" w:rsidRPr="006D64D8" w:rsidRDefault="006D64D8" w:rsidP="006D64D8"/>
    <w:p w:rsidR="006D64D8" w:rsidRPr="006D64D8" w:rsidRDefault="006D64D8" w:rsidP="006D64D8"/>
    <w:p w:rsidR="006D64D8" w:rsidRPr="006D64D8" w:rsidRDefault="006D64D8" w:rsidP="006D64D8"/>
    <w:p w:rsidR="006D64D8" w:rsidRPr="006D64D8" w:rsidRDefault="006D64D8" w:rsidP="006D64D8"/>
    <w:p w:rsidR="006D64D8" w:rsidRPr="006D64D8" w:rsidRDefault="006D64D8" w:rsidP="006D64D8"/>
    <w:p w:rsidR="006D64D8" w:rsidRPr="006D64D8" w:rsidRDefault="006D64D8" w:rsidP="006D64D8"/>
    <w:p w:rsidR="006D64D8" w:rsidRPr="006D64D8" w:rsidRDefault="006D64D8" w:rsidP="006D64D8"/>
    <w:p w:rsidR="00F271F0" w:rsidRPr="00F271F0" w:rsidRDefault="00234D65" w:rsidP="00F271F0">
      <w:pPr>
        <w:pStyle w:val="Ttulo2"/>
        <w:tabs>
          <w:tab w:val="num" w:pos="1134"/>
        </w:tabs>
        <w:rPr>
          <w:rFonts w:ascii="Times New Roman" w:hAnsi="Times New Roman" w:cs="Times New Roman"/>
          <w:bCs w:val="0"/>
          <w:i w:val="0"/>
          <w:iCs w:val="0"/>
          <w:sz w:val="24"/>
          <w:szCs w:val="24"/>
          <w:lang w:eastAsia="es-PE"/>
        </w:rPr>
      </w:pPr>
      <w:r>
        <w:rPr>
          <w:rFonts w:ascii="Times New Roman" w:hAnsi="Times New Roman" w:cs="Times New Roman"/>
          <w:bCs w:val="0"/>
          <w:i w:val="0"/>
          <w:iCs w:val="0"/>
          <w:sz w:val="24"/>
          <w:szCs w:val="24"/>
          <w:lang w:eastAsia="es-PE"/>
        </w:rPr>
        <w:t>2</w:t>
      </w:r>
      <w:r w:rsidR="00F271F0" w:rsidRPr="00F271F0">
        <w:rPr>
          <w:rFonts w:ascii="Times New Roman" w:hAnsi="Times New Roman" w:cs="Times New Roman"/>
          <w:bCs w:val="0"/>
          <w:i w:val="0"/>
          <w:iCs w:val="0"/>
          <w:sz w:val="24"/>
          <w:szCs w:val="24"/>
          <w:lang w:eastAsia="es-PE"/>
        </w:rPr>
        <w:t xml:space="preserve">. </w:t>
      </w:r>
      <w:r w:rsidR="00F271F0">
        <w:rPr>
          <w:rFonts w:ascii="Times New Roman" w:hAnsi="Times New Roman" w:cs="Times New Roman"/>
          <w:bCs w:val="0"/>
          <w:i w:val="0"/>
          <w:iCs w:val="0"/>
          <w:sz w:val="24"/>
          <w:szCs w:val="24"/>
          <w:lang w:eastAsia="es-PE"/>
        </w:rPr>
        <w:t xml:space="preserve"> Objetos de Aplicación </w:t>
      </w:r>
    </w:p>
    <w:p w:rsidR="00F271F0" w:rsidRPr="00F271F0" w:rsidRDefault="00F271F0" w:rsidP="00F271F0">
      <w:pPr>
        <w:rPr>
          <w:lang w:val="es-PE"/>
        </w:rPr>
      </w:pPr>
    </w:p>
    <w:p w:rsidR="00F271F0" w:rsidRPr="00F271F0" w:rsidRDefault="00F271F0" w:rsidP="00F271F0">
      <w:pPr>
        <w:jc w:val="center"/>
        <w:rPr>
          <w:b/>
        </w:rPr>
      </w:pPr>
      <w:r w:rsidRPr="00F271F0">
        <w:rPr>
          <w:b/>
        </w:rPr>
        <w:t xml:space="preserve">TABLA Nº 03: </w:t>
      </w:r>
      <w:r w:rsidRPr="00F271F0">
        <w:rPr>
          <w:b/>
          <w:lang w:eastAsia="es-PE"/>
        </w:rPr>
        <w:t xml:space="preserve">OBJETOS DE APLICACIÓN </w:t>
      </w:r>
    </w:p>
    <w:p w:rsidR="00F271F0" w:rsidRPr="00B372E3" w:rsidRDefault="00F271F0" w:rsidP="00F271F0">
      <w:pPr>
        <w:rPr>
          <w:lang w:val="es-PE"/>
        </w:rPr>
      </w:pPr>
    </w:p>
    <w:p w:rsidR="00F271F0" w:rsidRPr="00C1298E" w:rsidRDefault="00F271F0" w:rsidP="00F271F0">
      <w:pPr>
        <w:rPr>
          <w:rFonts w:ascii="Arial" w:hAnsi="Arial" w:cs="Arial"/>
          <w:color w:val="000000"/>
          <w:sz w:val="22"/>
          <w:szCs w:val="22"/>
          <w:lang w:val="es-PE"/>
        </w:rPr>
      </w:pPr>
    </w:p>
    <w:tbl>
      <w:tblPr>
        <w:tblW w:w="6842" w:type="dxa"/>
        <w:tblInd w:w="682" w:type="dxa"/>
        <w:tblCellMar>
          <w:left w:w="0" w:type="dxa"/>
          <w:right w:w="0" w:type="dxa"/>
        </w:tblCellMar>
        <w:tblLook w:val="0000"/>
      </w:tblPr>
      <w:tblGrid>
        <w:gridCol w:w="1152"/>
        <w:gridCol w:w="1866"/>
        <w:gridCol w:w="2224"/>
        <w:gridCol w:w="1600"/>
      </w:tblGrid>
      <w:tr w:rsidR="00F271F0" w:rsidRPr="003F391F" w:rsidTr="00F271F0">
        <w:trPr>
          <w:trHeight w:val="55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1F0" w:rsidRPr="00F271F0" w:rsidRDefault="00F271F0" w:rsidP="00F271F0">
            <w:pPr>
              <w:rPr>
                <w:b/>
              </w:rPr>
            </w:pPr>
            <w:r w:rsidRPr="00F271F0">
              <w:rPr>
                <w:b/>
              </w:rPr>
              <w:t>Ítem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1F0" w:rsidRPr="00F271F0" w:rsidRDefault="00F271F0" w:rsidP="00F271F0">
            <w:pPr>
              <w:rPr>
                <w:b/>
              </w:rPr>
            </w:pPr>
            <w:r w:rsidRPr="00F271F0">
              <w:rPr>
                <w:b/>
              </w:rPr>
              <w:t>Paquete/</w:t>
            </w:r>
          </w:p>
          <w:p w:rsidR="00F271F0" w:rsidRPr="00F271F0" w:rsidRDefault="00F271F0" w:rsidP="00F271F0">
            <w:pPr>
              <w:rPr>
                <w:b/>
              </w:rPr>
            </w:pPr>
            <w:r w:rsidRPr="00F271F0">
              <w:rPr>
                <w:b/>
              </w:rPr>
              <w:t>Librería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1F0" w:rsidRPr="00F271F0" w:rsidRDefault="00F271F0" w:rsidP="00F271F0">
            <w:pPr>
              <w:rPr>
                <w:b/>
              </w:rPr>
            </w:pPr>
            <w:r w:rsidRPr="00F271F0">
              <w:rPr>
                <w:b/>
              </w:rPr>
              <w:t>Componente/</w:t>
            </w:r>
          </w:p>
          <w:p w:rsidR="00F271F0" w:rsidRPr="00F271F0" w:rsidRDefault="00F271F0" w:rsidP="00F271F0">
            <w:pPr>
              <w:rPr>
                <w:b/>
              </w:rPr>
            </w:pPr>
            <w:r w:rsidRPr="00F271F0">
              <w:rPr>
                <w:b/>
              </w:rPr>
              <w:t>Objetos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71F0" w:rsidRPr="00F271F0" w:rsidRDefault="00F271F0" w:rsidP="00F271F0">
            <w:pPr>
              <w:rPr>
                <w:b/>
              </w:rPr>
            </w:pPr>
            <w:r w:rsidRPr="00F271F0">
              <w:rPr>
                <w:b/>
              </w:rPr>
              <w:t>Versión</w:t>
            </w:r>
          </w:p>
        </w:tc>
      </w:tr>
      <w:tr w:rsidR="00F271F0" w:rsidRPr="003F391F" w:rsidTr="00F271F0">
        <w:trPr>
          <w:trHeight w:val="55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1F0" w:rsidRPr="00B372E3" w:rsidRDefault="00F271F0" w:rsidP="00F271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1F0" w:rsidRPr="00B372E3" w:rsidRDefault="00F271F0" w:rsidP="00F271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1F0" w:rsidRPr="00B372E3" w:rsidRDefault="00F271F0" w:rsidP="00F271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71F0" w:rsidRPr="00B372E3" w:rsidRDefault="00F271F0" w:rsidP="00F271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71F0" w:rsidRPr="003F391F" w:rsidTr="00F271F0">
        <w:trPr>
          <w:trHeight w:val="543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1F0" w:rsidRPr="00B372E3" w:rsidRDefault="00F271F0" w:rsidP="00F271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1F0" w:rsidRPr="00B372E3" w:rsidRDefault="00F271F0" w:rsidP="00F271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1F0" w:rsidRPr="00B372E3" w:rsidRDefault="00F271F0" w:rsidP="00F271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71F0" w:rsidRPr="00B372E3" w:rsidRDefault="00F271F0" w:rsidP="00F271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71F0" w:rsidRPr="00C1298E" w:rsidRDefault="00F271F0" w:rsidP="00F271F0">
      <w:pPr>
        <w:jc w:val="center"/>
        <w:rPr>
          <w:rFonts w:ascii="Arial" w:hAnsi="Arial" w:cs="Arial"/>
          <w:color w:val="000000"/>
          <w:sz w:val="22"/>
          <w:szCs w:val="22"/>
          <w:lang w:val="es-PE"/>
        </w:rPr>
      </w:pPr>
    </w:p>
    <w:p w:rsidR="006D64D8" w:rsidRPr="006D64D8" w:rsidRDefault="006D64D8" w:rsidP="006D64D8"/>
    <w:p w:rsidR="006D64D8" w:rsidRPr="006D64D8" w:rsidRDefault="006D64D8" w:rsidP="006D64D8"/>
    <w:p w:rsidR="006D64D8" w:rsidRPr="006D64D8" w:rsidRDefault="006D64D8" w:rsidP="006D64D8"/>
    <w:p w:rsidR="006D64D8" w:rsidRPr="006D64D8" w:rsidRDefault="006D64D8" w:rsidP="006D64D8"/>
    <w:p w:rsidR="006D64D8" w:rsidRPr="006D64D8" w:rsidRDefault="006D64D8" w:rsidP="006D64D8"/>
    <w:p w:rsidR="006D64D8" w:rsidRPr="006D64D8" w:rsidRDefault="006D64D8" w:rsidP="006D64D8"/>
    <w:p w:rsidR="006D64D8" w:rsidRDefault="006D64D8" w:rsidP="00764842">
      <w:pPr>
        <w:ind w:left="360"/>
      </w:pPr>
    </w:p>
    <w:p w:rsidR="006D64D8" w:rsidRDefault="006D64D8" w:rsidP="00764842">
      <w:pPr>
        <w:ind w:left="360"/>
      </w:pPr>
    </w:p>
    <w:p w:rsidR="004F218A" w:rsidRDefault="006D64D8" w:rsidP="006D64D8">
      <w:pPr>
        <w:tabs>
          <w:tab w:val="left" w:pos="6465"/>
        </w:tabs>
        <w:ind w:left="360"/>
      </w:pPr>
      <w:r>
        <w:tab/>
      </w:r>
    </w:p>
    <w:p w:rsidR="004F218A" w:rsidRPr="004F218A" w:rsidRDefault="004F218A" w:rsidP="004F218A"/>
    <w:p w:rsidR="004F218A" w:rsidRDefault="004F218A" w:rsidP="004F218A"/>
    <w:p w:rsidR="004F218A" w:rsidRDefault="004F218A" w:rsidP="004F218A">
      <w:pPr>
        <w:tabs>
          <w:tab w:val="left" w:pos="1395"/>
        </w:tabs>
        <w:sectPr w:rsidR="004F218A" w:rsidSect="00E00CFD">
          <w:pgSz w:w="11907" w:h="16840" w:code="9"/>
          <w:pgMar w:top="1440" w:right="1797" w:bottom="1440" w:left="1797" w:header="720" w:footer="720" w:gutter="0"/>
          <w:cols w:space="720"/>
          <w:docGrid w:linePitch="326"/>
        </w:sectPr>
      </w:pPr>
      <w:r>
        <w:tab/>
      </w:r>
    </w:p>
    <w:p w:rsidR="004C4A82" w:rsidRDefault="004C4A82" w:rsidP="004C4A82">
      <w:pPr>
        <w:spacing w:line="360" w:lineRule="auto"/>
      </w:pPr>
      <w:r>
        <w:lastRenderedPageBreak/>
        <w:t>Fec</w:t>
      </w:r>
      <w:r w:rsidRPr="00C84219">
        <w:t>ha de revisión</w:t>
      </w:r>
      <w:r>
        <w:t>: 21/08/2015</w:t>
      </w:r>
    </w:p>
    <w:p w:rsidR="004C4A82" w:rsidRPr="00C84219" w:rsidRDefault="004C4A82" w:rsidP="004C4A82">
      <w:pPr>
        <w:spacing w:line="360" w:lineRule="auto"/>
      </w:pPr>
    </w:p>
    <w:p w:rsidR="004C4A82" w:rsidRPr="00C84219" w:rsidRDefault="004C4A82" w:rsidP="004C4A82">
      <w:pPr>
        <w:spacing w:line="360" w:lineRule="auto"/>
      </w:pPr>
      <w:r>
        <w:t xml:space="preserve">Fecha de aprobación: 24/08/2015 </w:t>
      </w:r>
    </w:p>
    <w:p w:rsidR="004C4A82" w:rsidRPr="002845CB" w:rsidRDefault="004C4A82" w:rsidP="004C4A82"/>
    <w:p w:rsidR="004C4A82" w:rsidRDefault="004C4A82" w:rsidP="004C4A82">
      <w:pPr>
        <w:spacing w:line="360" w:lineRule="auto"/>
        <w:jc w:val="center"/>
      </w:pPr>
    </w:p>
    <w:p w:rsidR="004C4A82" w:rsidRDefault="004C4A82" w:rsidP="004C4A82">
      <w:pPr>
        <w:spacing w:line="360" w:lineRule="auto"/>
        <w:jc w:val="center"/>
      </w:pPr>
    </w:p>
    <w:p w:rsidR="004C4A82" w:rsidRDefault="004C4A82" w:rsidP="004C4A82">
      <w:pPr>
        <w:tabs>
          <w:tab w:val="left" w:pos="5355"/>
        </w:tabs>
        <w:spacing w:line="360" w:lineRule="auto"/>
      </w:pPr>
      <w:r>
        <w:tab/>
      </w:r>
    </w:p>
    <w:p w:rsidR="004C4A82" w:rsidRPr="003F391F" w:rsidRDefault="004C4A82" w:rsidP="004C4A82"/>
    <w:tbl>
      <w:tblPr>
        <w:tblW w:w="7435" w:type="dxa"/>
        <w:jc w:val="center"/>
        <w:tblInd w:w="-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336"/>
        <w:gridCol w:w="4099"/>
      </w:tblGrid>
      <w:tr w:rsidR="004C4A82" w:rsidRPr="003F391F" w:rsidTr="008902C2">
        <w:trPr>
          <w:jc w:val="center"/>
        </w:trPr>
        <w:tc>
          <w:tcPr>
            <w:tcW w:w="3336" w:type="dxa"/>
          </w:tcPr>
          <w:p w:rsidR="004C4A82" w:rsidRPr="003F391F" w:rsidRDefault="004C4A82" w:rsidP="008902C2">
            <w:pPr>
              <w:jc w:val="center"/>
              <w:rPr>
                <w:i/>
              </w:rPr>
            </w:pPr>
            <w:r w:rsidRPr="003F391F">
              <w:rPr>
                <w:i/>
              </w:rPr>
              <w:t>_____________________</w:t>
            </w:r>
          </w:p>
        </w:tc>
        <w:tc>
          <w:tcPr>
            <w:tcW w:w="4099" w:type="dxa"/>
          </w:tcPr>
          <w:p w:rsidR="004C4A82" w:rsidRPr="003F391F" w:rsidRDefault="004C4A82" w:rsidP="008902C2">
            <w:pPr>
              <w:jc w:val="center"/>
              <w:rPr>
                <w:i/>
              </w:rPr>
            </w:pPr>
            <w:r w:rsidRPr="003F391F">
              <w:rPr>
                <w:i/>
              </w:rPr>
              <w:t>________________________________</w:t>
            </w:r>
          </w:p>
        </w:tc>
      </w:tr>
      <w:tr w:rsidR="004C4A82" w:rsidRPr="003F391F" w:rsidTr="008902C2">
        <w:trPr>
          <w:jc w:val="center"/>
        </w:trPr>
        <w:tc>
          <w:tcPr>
            <w:tcW w:w="3336" w:type="dxa"/>
          </w:tcPr>
          <w:p w:rsidR="004C3EE2" w:rsidRPr="004C3EE2" w:rsidRDefault="004C3EE2" w:rsidP="00234D65">
            <w:pPr>
              <w:spacing w:line="360" w:lineRule="auto"/>
            </w:pPr>
            <w:r>
              <w:t xml:space="preserve">      </w:t>
            </w:r>
            <w:r w:rsidRPr="004C3EE2">
              <w:t xml:space="preserve">[Nombres y Apellidos]  </w:t>
            </w:r>
            <w:r w:rsidR="00234D65" w:rsidRPr="004C3EE2">
              <w:t xml:space="preserve">            </w:t>
            </w:r>
          </w:p>
          <w:p w:rsidR="004C4A82" w:rsidRPr="003F391F" w:rsidRDefault="004C3EE2" w:rsidP="00234D65">
            <w:pPr>
              <w:spacing w:line="360" w:lineRule="auto"/>
              <w:rPr>
                <w:i/>
              </w:rPr>
            </w:pPr>
            <w:r>
              <w:t xml:space="preserve">        </w:t>
            </w:r>
            <w:r w:rsidR="006C0912" w:rsidRPr="00234D65">
              <w:t>Gerente de osis</w:t>
            </w:r>
            <w:r w:rsidR="004C4A82">
              <w:rPr>
                <w:i/>
              </w:rPr>
              <w:t xml:space="preserve"> </w:t>
            </w:r>
          </w:p>
        </w:tc>
        <w:tc>
          <w:tcPr>
            <w:tcW w:w="4099" w:type="dxa"/>
          </w:tcPr>
          <w:p w:rsidR="004C3EE2" w:rsidRDefault="004C3EE2" w:rsidP="00234D65">
            <w:pPr>
              <w:spacing w:line="360" w:lineRule="auto"/>
            </w:pPr>
            <w:r>
              <w:t xml:space="preserve">       </w:t>
            </w:r>
            <w:r w:rsidRPr="004C3EE2">
              <w:t>[Nombres y Apellidos]</w:t>
            </w:r>
            <w:r w:rsidR="00234D65">
              <w:t xml:space="preserve">             </w:t>
            </w:r>
          </w:p>
          <w:p w:rsidR="004C4A82" w:rsidRPr="003F391F" w:rsidRDefault="004C3EE2" w:rsidP="00234D65">
            <w:pPr>
              <w:spacing w:line="360" w:lineRule="auto"/>
              <w:rPr>
                <w:i/>
                <w:lang w:val="pt-BR"/>
              </w:rPr>
            </w:pPr>
            <w:r>
              <w:t xml:space="preserve">       </w:t>
            </w:r>
            <w:r w:rsidR="006C0912" w:rsidRPr="00234D65">
              <w:t>SUB Gerente de OSIS</w:t>
            </w:r>
          </w:p>
        </w:tc>
      </w:tr>
      <w:tr w:rsidR="004C4A82" w:rsidRPr="003F391F" w:rsidTr="008902C2">
        <w:trPr>
          <w:jc w:val="center"/>
        </w:trPr>
        <w:tc>
          <w:tcPr>
            <w:tcW w:w="3336" w:type="dxa"/>
          </w:tcPr>
          <w:p w:rsidR="004C4A82" w:rsidRPr="003F391F" w:rsidRDefault="004C4A82" w:rsidP="008902C2">
            <w:pPr>
              <w:jc w:val="center"/>
              <w:rPr>
                <w:i/>
              </w:rPr>
            </w:pPr>
          </w:p>
        </w:tc>
        <w:tc>
          <w:tcPr>
            <w:tcW w:w="4099" w:type="dxa"/>
          </w:tcPr>
          <w:p w:rsidR="004C4A82" w:rsidRPr="003F391F" w:rsidRDefault="004C4A82" w:rsidP="008902C2">
            <w:pPr>
              <w:jc w:val="center"/>
              <w:rPr>
                <w:i/>
              </w:rPr>
            </w:pPr>
          </w:p>
        </w:tc>
      </w:tr>
    </w:tbl>
    <w:p w:rsidR="004C4A82" w:rsidRDefault="004C4A82" w:rsidP="004C4A82"/>
    <w:p w:rsidR="004C4A82" w:rsidRDefault="004C4A82" w:rsidP="004C4A82"/>
    <w:p w:rsidR="004C4A82" w:rsidRDefault="004C4A82" w:rsidP="004C4A82"/>
    <w:p w:rsidR="004C4A82" w:rsidRDefault="004C4A82" w:rsidP="004C4A82"/>
    <w:p w:rsidR="004C4A82" w:rsidRDefault="004C4A82" w:rsidP="004C4A82"/>
    <w:p w:rsidR="004C4A82" w:rsidRDefault="004C4A82" w:rsidP="004C4A82"/>
    <w:p w:rsidR="004C4A82" w:rsidRPr="00410D15" w:rsidRDefault="004C4A82" w:rsidP="004C4A82"/>
    <w:tbl>
      <w:tblPr>
        <w:tblW w:w="7435" w:type="dxa"/>
        <w:jc w:val="center"/>
        <w:tblInd w:w="-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336"/>
        <w:gridCol w:w="4099"/>
      </w:tblGrid>
      <w:tr w:rsidR="004C4A82" w:rsidRPr="003F391F" w:rsidTr="008902C2">
        <w:trPr>
          <w:jc w:val="center"/>
        </w:trPr>
        <w:tc>
          <w:tcPr>
            <w:tcW w:w="3336" w:type="dxa"/>
          </w:tcPr>
          <w:p w:rsidR="004C4A82" w:rsidRPr="003F391F" w:rsidRDefault="004C4A82" w:rsidP="008902C2">
            <w:pPr>
              <w:jc w:val="center"/>
              <w:rPr>
                <w:i/>
              </w:rPr>
            </w:pPr>
            <w:r w:rsidRPr="003F391F">
              <w:rPr>
                <w:i/>
              </w:rPr>
              <w:t>_____________________</w:t>
            </w:r>
          </w:p>
        </w:tc>
        <w:tc>
          <w:tcPr>
            <w:tcW w:w="4099" w:type="dxa"/>
          </w:tcPr>
          <w:p w:rsidR="004C4A82" w:rsidRPr="003F391F" w:rsidRDefault="004C4A82" w:rsidP="008902C2">
            <w:pPr>
              <w:jc w:val="center"/>
              <w:rPr>
                <w:i/>
              </w:rPr>
            </w:pPr>
            <w:r w:rsidRPr="003F391F">
              <w:rPr>
                <w:i/>
              </w:rPr>
              <w:t>________________________________</w:t>
            </w:r>
          </w:p>
        </w:tc>
      </w:tr>
      <w:tr w:rsidR="004C4A82" w:rsidRPr="003F391F" w:rsidTr="008902C2">
        <w:trPr>
          <w:jc w:val="center"/>
        </w:trPr>
        <w:tc>
          <w:tcPr>
            <w:tcW w:w="3336" w:type="dxa"/>
          </w:tcPr>
          <w:p w:rsidR="004C3EE2" w:rsidRDefault="004C3EE2" w:rsidP="00234D65">
            <w:pPr>
              <w:spacing w:line="360" w:lineRule="auto"/>
            </w:pPr>
            <w:r>
              <w:t xml:space="preserve">        </w:t>
            </w:r>
            <w:r w:rsidRPr="004C3EE2">
              <w:t>[Nombres y Apellidos]</w:t>
            </w:r>
            <w:r w:rsidR="00234D65">
              <w:t xml:space="preserve">         </w:t>
            </w:r>
          </w:p>
          <w:p w:rsidR="004C4A82" w:rsidRPr="003F391F" w:rsidRDefault="004C3EE2" w:rsidP="00234D65">
            <w:pPr>
              <w:spacing w:line="360" w:lineRule="auto"/>
              <w:rPr>
                <w:i/>
              </w:rPr>
            </w:pPr>
            <w:r>
              <w:t xml:space="preserve">      </w:t>
            </w:r>
            <w:r w:rsidR="006C0912" w:rsidRPr="00234D65">
              <w:t>Coordinador del Proyecto</w:t>
            </w:r>
          </w:p>
        </w:tc>
        <w:tc>
          <w:tcPr>
            <w:tcW w:w="4099" w:type="dxa"/>
          </w:tcPr>
          <w:p w:rsidR="004C3EE2" w:rsidRDefault="004C3EE2" w:rsidP="00234D65">
            <w:pPr>
              <w:spacing w:line="360" w:lineRule="auto"/>
            </w:pPr>
            <w:r>
              <w:t xml:space="preserve">          </w:t>
            </w:r>
            <w:r w:rsidRPr="004C3EE2">
              <w:t>[Nombres y Apellidos]</w:t>
            </w:r>
            <w:r w:rsidR="00234D65">
              <w:t xml:space="preserve">                   </w:t>
            </w:r>
          </w:p>
          <w:p w:rsidR="004C4A82" w:rsidRPr="00C84219" w:rsidRDefault="004C3EE2" w:rsidP="00234D65">
            <w:pPr>
              <w:spacing w:line="360" w:lineRule="auto"/>
              <w:rPr>
                <w:i/>
              </w:rPr>
            </w:pPr>
            <w:r>
              <w:t xml:space="preserve">           </w:t>
            </w:r>
            <w:bookmarkStart w:id="58" w:name="_GoBack"/>
            <w:bookmarkEnd w:id="58"/>
            <w:r w:rsidR="004C4A82" w:rsidRPr="00234D65">
              <w:t>A</w:t>
            </w:r>
            <w:r w:rsidR="00234D65" w:rsidRPr="00234D65">
              <w:t>nalista de Sistemas</w:t>
            </w:r>
            <w:r w:rsidR="00234D65">
              <w:rPr>
                <w:i/>
              </w:rPr>
              <w:t xml:space="preserve"> </w:t>
            </w:r>
          </w:p>
        </w:tc>
      </w:tr>
      <w:tr w:rsidR="004C4A82" w:rsidRPr="003F391F" w:rsidTr="008902C2">
        <w:trPr>
          <w:jc w:val="center"/>
        </w:trPr>
        <w:tc>
          <w:tcPr>
            <w:tcW w:w="3336" w:type="dxa"/>
          </w:tcPr>
          <w:p w:rsidR="004C4A82" w:rsidRPr="003F391F" w:rsidRDefault="004C4A82" w:rsidP="008902C2">
            <w:pPr>
              <w:jc w:val="center"/>
              <w:rPr>
                <w:i/>
              </w:rPr>
            </w:pPr>
          </w:p>
        </w:tc>
        <w:tc>
          <w:tcPr>
            <w:tcW w:w="4099" w:type="dxa"/>
          </w:tcPr>
          <w:p w:rsidR="004C4A82" w:rsidRPr="003F391F" w:rsidRDefault="004C4A82" w:rsidP="008902C2">
            <w:pPr>
              <w:rPr>
                <w:i/>
              </w:rPr>
            </w:pPr>
          </w:p>
        </w:tc>
      </w:tr>
    </w:tbl>
    <w:p w:rsidR="004C4A82" w:rsidRDefault="004C4A82" w:rsidP="004C4A82">
      <w:pPr>
        <w:jc w:val="center"/>
        <w:rPr>
          <w:rFonts w:ascii="Arial" w:hAnsi="Arial" w:cs="Arial"/>
          <w:sz w:val="22"/>
          <w:szCs w:val="22"/>
          <w:lang w:val="pt-BR"/>
        </w:rPr>
      </w:pPr>
    </w:p>
    <w:p w:rsidR="004C4A82" w:rsidRPr="00702387" w:rsidRDefault="004C4A82" w:rsidP="004C4A82">
      <w:pPr>
        <w:rPr>
          <w:rFonts w:ascii="Arial" w:hAnsi="Arial" w:cs="Arial"/>
          <w:sz w:val="22"/>
          <w:szCs w:val="22"/>
          <w:lang w:val="pt-BR"/>
        </w:rPr>
      </w:pPr>
    </w:p>
    <w:p w:rsidR="004C4A82" w:rsidRPr="00702387" w:rsidRDefault="004C4A82" w:rsidP="004C4A82">
      <w:pPr>
        <w:rPr>
          <w:rFonts w:ascii="Arial" w:hAnsi="Arial" w:cs="Arial"/>
          <w:sz w:val="22"/>
          <w:szCs w:val="22"/>
          <w:lang w:val="pt-BR"/>
        </w:rPr>
      </w:pPr>
    </w:p>
    <w:p w:rsidR="004C4A82" w:rsidRPr="00702387" w:rsidRDefault="004C4A82" w:rsidP="004C4A82">
      <w:pPr>
        <w:rPr>
          <w:rFonts w:ascii="Arial" w:hAnsi="Arial" w:cs="Arial"/>
          <w:sz w:val="22"/>
          <w:szCs w:val="22"/>
          <w:lang w:val="pt-BR"/>
        </w:rPr>
      </w:pPr>
    </w:p>
    <w:p w:rsidR="004C4A82" w:rsidRPr="00702387" w:rsidRDefault="004C4A82" w:rsidP="004C4A82">
      <w:pPr>
        <w:rPr>
          <w:rFonts w:ascii="Arial" w:hAnsi="Arial" w:cs="Arial"/>
          <w:sz w:val="22"/>
          <w:szCs w:val="22"/>
          <w:lang w:val="pt-BR"/>
        </w:rPr>
      </w:pPr>
    </w:p>
    <w:p w:rsidR="004C4A82" w:rsidRPr="00702387" w:rsidRDefault="004C4A82" w:rsidP="004C4A82">
      <w:pPr>
        <w:rPr>
          <w:rFonts w:ascii="Arial" w:hAnsi="Arial" w:cs="Arial"/>
          <w:sz w:val="22"/>
          <w:szCs w:val="22"/>
          <w:lang w:val="pt-BR"/>
        </w:rPr>
      </w:pPr>
    </w:p>
    <w:p w:rsidR="004C4A82" w:rsidRPr="00702387" w:rsidRDefault="004C4A82" w:rsidP="004C4A82">
      <w:pPr>
        <w:rPr>
          <w:rFonts w:ascii="Arial" w:hAnsi="Arial" w:cs="Arial"/>
          <w:sz w:val="22"/>
          <w:szCs w:val="22"/>
          <w:lang w:val="pt-BR"/>
        </w:rPr>
      </w:pPr>
    </w:p>
    <w:p w:rsidR="004C4A82" w:rsidRPr="00702387" w:rsidRDefault="004C4A82" w:rsidP="004C4A82">
      <w:pPr>
        <w:rPr>
          <w:rFonts w:ascii="Arial" w:hAnsi="Arial" w:cs="Arial"/>
          <w:sz w:val="22"/>
          <w:szCs w:val="22"/>
          <w:lang w:val="pt-BR"/>
        </w:rPr>
      </w:pPr>
    </w:p>
    <w:p w:rsidR="004C4A82" w:rsidRPr="00702387" w:rsidRDefault="004C4A82" w:rsidP="004C4A82">
      <w:pPr>
        <w:rPr>
          <w:rFonts w:ascii="Arial" w:hAnsi="Arial" w:cs="Arial"/>
          <w:sz w:val="22"/>
          <w:szCs w:val="22"/>
          <w:lang w:val="pt-BR"/>
        </w:rPr>
      </w:pPr>
    </w:p>
    <w:p w:rsidR="004C4A82" w:rsidRPr="00702387" w:rsidRDefault="004C4A82" w:rsidP="004C4A82">
      <w:pPr>
        <w:rPr>
          <w:rFonts w:ascii="Arial" w:hAnsi="Arial" w:cs="Arial"/>
          <w:sz w:val="22"/>
          <w:szCs w:val="22"/>
          <w:lang w:val="pt-BR"/>
        </w:rPr>
      </w:pPr>
    </w:p>
    <w:p w:rsidR="004C4A82" w:rsidRPr="00702387" w:rsidRDefault="004C4A82" w:rsidP="004C4A82">
      <w:pPr>
        <w:rPr>
          <w:rFonts w:ascii="Arial" w:hAnsi="Arial" w:cs="Arial"/>
          <w:sz w:val="22"/>
          <w:szCs w:val="22"/>
          <w:lang w:val="pt-BR"/>
        </w:rPr>
      </w:pPr>
    </w:p>
    <w:p w:rsidR="004C4A82" w:rsidRPr="00702387" w:rsidRDefault="004C4A82" w:rsidP="004C4A82">
      <w:pPr>
        <w:rPr>
          <w:rFonts w:ascii="Arial" w:hAnsi="Arial" w:cs="Arial"/>
          <w:sz w:val="22"/>
          <w:szCs w:val="22"/>
          <w:lang w:val="pt-BR"/>
        </w:rPr>
      </w:pPr>
    </w:p>
    <w:p w:rsidR="004C4A82" w:rsidRDefault="004C4A82" w:rsidP="004C4A82">
      <w:pPr>
        <w:rPr>
          <w:rFonts w:ascii="Arial" w:hAnsi="Arial" w:cs="Arial"/>
          <w:sz w:val="22"/>
          <w:szCs w:val="22"/>
          <w:lang w:val="pt-BR"/>
        </w:rPr>
      </w:pPr>
    </w:p>
    <w:p w:rsidR="004C4A82" w:rsidRDefault="004C4A82" w:rsidP="004C4A82">
      <w:pPr>
        <w:tabs>
          <w:tab w:val="left" w:pos="534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4C4A82" w:rsidRDefault="004C4A82" w:rsidP="004C4A82">
      <w:pPr>
        <w:pStyle w:val="Ttulo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br w:type="page"/>
      </w:r>
    </w:p>
    <w:p w:rsidR="00E00CFD" w:rsidRDefault="00E00CFD" w:rsidP="004C4A82">
      <w:pPr>
        <w:pStyle w:val="Ttulo1"/>
        <w:jc w:val="center"/>
        <w:rPr>
          <w:color w:val="000000"/>
        </w:rPr>
      </w:pPr>
    </w:p>
    <w:p w:rsidR="00E00CFD" w:rsidRDefault="00E00CFD" w:rsidP="004C4A82">
      <w:pPr>
        <w:pStyle w:val="Ttulo1"/>
        <w:jc w:val="center"/>
        <w:rPr>
          <w:color w:val="000000"/>
        </w:rPr>
      </w:pPr>
    </w:p>
    <w:p w:rsidR="00E00CFD" w:rsidRDefault="00E00CFD" w:rsidP="004C4A82">
      <w:pPr>
        <w:pStyle w:val="Ttulo1"/>
        <w:jc w:val="center"/>
        <w:rPr>
          <w:color w:val="000000"/>
        </w:rPr>
      </w:pPr>
    </w:p>
    <w:p w:rsidR="00E00CFD" w:rsidRDefault="00E00CFD" w:rsidP="004C4A82">
      <w:pPr>
        <w:pStyle w:val="Ttulo1"/>
        <w:jc w:val="center"/>
        <w:rPr>
          <w:color w:val="000000"/>
        </w:rPr>
      </w:pPr>
    </w:p>
    <w:p w:rsidR="00E00CFD" w:rsidRDefault="00E00CFD" w:rsidP="004C4A82">
      <w:pPr>
        <w:pStyle w:val="Ttulo1"/>
        <w:jc w:val="center"/>
        <w:rPr>
          <w:color w:val="000000"/>
        </w:rPr>
      </w:pPr>
    </w:p>
    <w:p w:rsidR="00E00CFD" w:rsidRDefault="00E00CFD" w:rsidP="004C4A82">
      <w:pPr>
        <w:pStyle w:val="Ttulo1"/>
        <w:jc w:val="center"/>
        <w:rPr>
          <w:color w:val="000000"/>
        </w:rPr>
      </w:pPr>
    </w:p>
    <w:p w:rsidR="00E00CFD" w:rsidRDefault="00E00CFD" w:rsidP="004C4A82">
      <w:pPr>
        <w:pStyle w:val="Ttulo1"/>
        <w:jc w:val="center"/>
        <w:rPr>
          <w:color w:val="000000"/>
        </w:rPr>
      </w:pPr>
    </w:p>
    <w:p w:rsidR="00E00CFD" w:rsidRDefault="00E00CFD" w:rsidP="004C4A82">
      <w:pPr>
        <w:pStyle w:val="Ttulo1"/>
        <w:jc w:val="center"/>
        <w:rPr>
          <w:color w:val="000000"/>
        </w:rPr>
      </w:pPr>
    </w:p>
    <w:p w:rsidR="004C4A82" w:rsidRPr="00B1007D" w:rsidRDefault="004C4A82" w:rsidP="004C4A82">
      <w:pPr>
        <w:pStyle w:val="Ttulo1"/>
        <w:jc w:val="center"/>
        <w:rPr>
          <w:color w:val="000000"/>
        </w:rPr>
      </w:pPr>
      <w:r w:rsidRPr="00B1007D">
        <w:rPr>
          <w:color w:val="000000"/>
        </w:rPr>
        <w:t>ANEXOS</w:t>
      </w:r>
    </w:p>
    <w:p w:rsidR="004C4A82" w:rsidRPr="00702387" w:rsidRDefault="004C4A82" w:rsidP="004C4A82">
      <w:pPr>
        <w:tabs>
          <w:tab w:val="left" w:pos="5340"/>
        </w:tabs>
        <w:rPr>
          <w:rFonts w:ascii="Arial" w:hAnsi="Arial" w:cs="Arial"/>
          <w:sz w:val="22"/>
          <w:szCs w:val="22"/>
          <w:lang w:val="pt-BR"/>
        </w:rPr>
      </w:pPr>
    </w:p>
    <w:p w:rsidR="007470CF" w:rsidRDefault="007470CF" w:rsidP="00875C4D">
      <w:pPr>
        <w:spacing w:line="360" w:lineRule="auto"/>
        <w:jc w:val="both"/>
      </w:pPr>
    </w:p>
    <w:p w:rsidR="007470CF" w:rsidRDefault="007470CF" w:rsidP="00875C4D">
      <w:pPr>
        <w:spacing w:line="360" w:lineRule="auto"/>
        <w:jc w:val="both"/>
      </w:pPr>
    </w:p>
    <w:p w:rsidR="007470CF" w:rsidRDefault="007470CF" w:rsidP="00875C4D">
      <w:pPr>
        <w:spacing w:line="360" w:lineRule="auto"/>
        <w:jc w:val="both"/>
      </w:pPr>
    </w:p>
    <w:p w:rsidR="007470CF" w:rsidRDefault="007470CF" w:rsidP="00875C4D">
      <w:pPr>
        <w:spacing w:line="360" w:lineRule="auto"/>
        <w:jc w:val="both"/>
      </w:pPr>
    </w:p>
    <w:p w:rsidR="007470CF" w:rsidRDefault="007470CF" w:rsidP="00875C4D">
      <w:pPr>
        <w:spacing w:line="360" w:lineRule="auto"/>
        <w:jc w:val="both"/>
      </w:pPr>
    </w:p>
    <w:p w:rsidR="007470CF" w:rsidRDefault="007470CF" w:rsidP="00875C4D">
      <w:pPr>
        <w:spacing w:line="360" w:lineRule="auto"/>
        <w:jc w:val="both"/>
      </w:pPr>
    </w:p>
    <w:sectPr w:rsidR="007470CF" w:rsidSect="00E00CFD">
      <w:headerReference w:type="default" r:id="rId16"/>
      <w:pgSz w:w="11907" w:h="16840" w:code="9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098" w:rsidRDefault="00A31098">
      <w:r>
        <w:separator/>
      </w:r>
    </w:p>
  </w:endnote>
  <w:endnote w:type="continuationSeparator" w:id="0">
    <w:p w:rsidR="00A31098" w:rsidRDefault="00A3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egrit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161" w:rsidRDefault="00DD016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96A" w:rsidRDefault="008A596A">
    <w:pPr>
      <w:pStyle w:val="Piedepgina"/>
    </w:pPr>
    <w:r>
      <w:tab/>
    </w:r>
    <w:r>
      <w:tab/>
      <w:t xml:space="preserve">Página </w:t>
    </w:r>
    <w:r w:rsidR="00E500AC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E500AC">
      <w:rPr>
        <w:b/>
        <w:bCs/>
        <w:sz w:val="24"/>
        <w:szCs w:val="24"/>
      </w:rPr>
      <w:fldChar w:fldCharType="separate"/>
    </w:r>
    <w:r w:rsidR="00B56404">
      <w:rPr>
        <w:b/>
        <w:bCs/>
        <w:noProof/>
      </w:rPr>
      <w:t>3</w:t>
    </w:r>
    <w:r w:rsidR="00E500AC">
      <w:rPr>
        <w:b/>
        <w:bCs/>
        <w:sz w:val="24"/>
        <w:szCs w:val="24"/>
      </w:rPr>
      <w:fldChar w:fldCharType="end"/>
    </w:r>
    <w:r>
      <w:t xml:space="preserve"> de </w:t>
    </w:r>
    <w:r w:rsidR="00E500AC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E500AC">
      <w:rPr>
        <w:b/>
        <w:bCs/>
        <w:sz w:val="24"/>
        <w:szCs w:val="24"/>
      </w:rPr>
      <w:fldChar w:fldCharType="separate"/>
    </w:r>
    <w:r w:rsidR="00B56404">
      <w:rPr>
        <w:b/>
        <w:bCs/>
        <w:noProof/>
      </w:rPr>
      <w:t>10</w:t>
    </w:r>
    <w:r w:rsidR="00E500AC">
      <w:rPr>
        <w:b/>
        <w:bCs/>
        <w:sz w:val="24"/>
        <w:szCs w:val="24"/>
      </w:rPr>
      <w:fldChar w:fldCharType="end"/>
    </w:r>
  </w:p>
  <w:p w:rsidR="008A596A" w:rsidRPr="00120B24" w:rsidRDefault="008A596A" w:rsidP="009551DF">
    <w:pPr>
      <w:pStyle w:val="Piedepgina"/>
      <w:jc w:val="center"/>
      <w:rPr>
        <w:lang w:val="es-PE"/>
      </w:rPr>
    </w:pPr>
    <w:r w:rsidRPr="00120B24">
      <w:rPr>
        <w:b/>
        <w:bCs/>
        <w:emboss/>
        <w:color w:val="C0C0C0"/>
        <w:lang w:val="es-PE"/>
      </w:rPr>
      <w:t>COPIA NO VALIDA EN MEDIO IMPRESO</w:t>
    </w:r>
  </w:p>
  <w:p w:rsidR="008A596A" w:rsidRDefault="008A596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161" w:rsidRDefault="00DD016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098" w:rsidRDefault="00A31098">
      <w:r>
        <w:separator/>
      </w:r>
    </w:p>
  </w:footnote>
  <w:footnote w:type="continuationSeparator" w:id="0">
    <w:p w:rsidR="00A31098" w:rsidRDefault="00A3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161" w:rsidRDefault="00DD016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/>
    </w:tblPr>
    <w:tblGrid>
      <w:gridCol w:w="2268"/>
      <w:gridCol w:w="4077"/>
      <w:gridCol w:w="1701"/>
      <w:gridCol w:w="1560"/>
    </w:tblGrid>
    <w:tr w:rsidR="008A596A" w:rsidRPr="00FF78CF" w:rsidTr="005F67F0">
      <w:trPr>
        <w:cantSplit/>
        <w:trHeight w:val="234"/>
      </w:trPr>
      <w:tc>
        <w:tcPr>
          <w:tcW w:w="2268" w:type="dxa"/>
          <w:vMerge w:val="restart"/>
          <w:vAlign w:val="center"/>
        </w:tcPr>
        <w:p w:rsidR="008A596A" w:rsidRPr="00A31098" w:rsidRDefault="008A596A" w:rsidP="00B76630">
          <w:pPr>
            <w:pStyle w:val="Encabezado"/>
            <w:jc w:val="center"/>
            <w:rPr>
              <w:sz w:val="16"/>
              <w:szCs w:val="16"/>
              <w:lang w:val="es-ES"/>
            </w:rPr>
          </w:pPr>
          <w:r w:rsidRPr="00A31098">
            <w:rPr>
              <w:sz w:val="16"/>
              <w:szCs w:val="16"/>
              <w:lang w:val="es-ES"/>
            </w:rPr>
            <w:object w:dxaOrig="3660" w:dyaOrig="11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2.5pt;height:33pt" o:ole="">
                <v:imagedata r:id="rId1" o:title=""/>
              </v:shape>
              <o:OLEObject Type="Embed" ProgID="PBrush" ShapeID="_x0000_i1027" DrawAspect="Content" ObjectID="_1596600343" r:id="rId2"/>
            </w:object>
          </w:r>
        </w:p>
      </w:tc>
      <w:tc>
        <w:tcPr>
          <w:tcW w:w="4077" w:type="dxa"/>
          <w:vMerge w:val="restart"/>
          <w:tcBorders>
            <w:right w:val="single" w:sz="4" w:space="0" w:color="auto"/>
          </w:tcBorders>
          <w:vAlign w:val="center"/>
        </w:tcPr>
        <w:p w:rsidR="008A596A" w:rsidRPr="00A31098" w:rsidRDefault="008A596A" w:rsidP="00B76630">
          <w:pPr>
            <w:pStyle w:val="Encabezado"/>
            <w:jc w:val="center"/>
            <w:rPr>
              <w:b/>
              <w:spacing w:val="24"/>
              <w:sz w:val="16"/>
              <w:szCs w:val="16"/>
              <w:lang w:val="es-ES"/>
            </w:rPr>
          </w:pPr>
          <w:r w:rsidRPr="00A31098">
            <w:rPr>
              <w:b/>
              <w:sz w:val="16"/>
              <w:szCs w:val="16"/>
              <w:lang w:val="es-ES"/>
            </w:rPr>
            <w:t>Documento de Diseño del Sistema</w:t>
          </w:r>
        </w:p>
      </w:tc>
      <w:tc>
        <w:tcPr>
          <w:tcW w:w="1701" w:type="dxa"/>
          <w:tcBorders>
            <w:left w:val="single" w:sz="4" w:space="0" w:color="auto"/>
            <w:right w:val="nil"/>
          </w:tcBorders>
          <w:vAlign w:val="center"/>
        </w:tcPr>
        <w:p w:rsidR="008A596A" w:rsidRPr="00A31098" w:rsidRDefault="008A596A" w:rsidP="00B76630">
          <w:pPr>
            <w:pStyle w:val="Encabezado"/>
            <w:rPr>
              <w:b/>
              <w:sz w:val="16"/>
              <w:szCs w:val="16"/>
              <w:lang w:val="es-ES"/>
            </w:rPr>
          </w:pPr>
          <w:r w:rsidRPr="00A31098">
            <w:rPr>
              <w:b/>
              <w:sz w:val="16"/>
              <w:szCs w:val="16"/>
              <w:lang w:val="es-ES"/>
            </w:rPr>
            <w:t>Documento N.:</w:t>
          </w:r>
        </w:p>
      </w:tc>
      <w:tc>
        <w:tcPr>
          <w:tcW w:w="1560" w:type="dxa"/>
          <w:tcBorders>
            <w:left w:val="nil"/>
          </w:tcBorders>
          <w:vAlign w:val="center"/>
        </w:tcPr>
        <w:p w:rsidR="008A596A" w:rsidRPr="00A31098" w:rsidRDefault="008A596A" w:rsidP="006D0C37">
          <w:pPr>
            <w:pStyle w:val="Encabezado"/>
            <w:rPr>
              <w:sz w:val="16"/>
              <w:szCs w:val="16"/>
              <w:lang w:val="es-ES"/>
            </w:rPr>
          </w:pPr>
          <w:r w:rsidRPr="00A31098">
            <w:rPr>
              <w:sz w:val="16"/>
              <w:szCs w:val="16"/>
              <w:lang w:val="es-ES"/>
            </w:rPr>
            <w:t>SGC-F-GPR-0</w:t>
          </w:r>
          <w:r w:rsidR="00A97FF7" w:rsidRPr="00A31098">
            <w:rPr>
              <w:sz w:val="16"/>
              <w:szCs w:val="16"/>
              <w:lang w:val="es-ES"/>
            </w:rPr>
            <w:t>6</w:t>
          </w:r>
        </w:p>
      </w:tc>
    </w:tr>
    <w:tr w:rsidR="008A596A" w:rsidRPr="00FF78CF" w:rsidTr="005F67F0">
      <w:trPr>
        <w:cantSplit/>
        <w:trHeight w:val="232"/>
      </w:trPr>
      <w:tc>
        <w:tcPr>
          <w:tcW w:w="2268" w:type="dxa"/>
          <w:vMerge/>
          <w:vAlign w:val="center"/>
        </w:tcPr>
        <w:p w:rsidR="008A596A" w:rsidRPr="00A31098" w:rsidRDefault="008A596A" w:rsidP="00B76630">
          <w:pPr>
            <w:pStyle w:val="Encabezado"/>
            <w:jc w:val="center"/>
            <w:rPr>
              <w:rFonts w:ascii="Book Antiqua" w:hAnsi="Book Antiqua"/>
              <w:sz w:val="16"/>
              <w:szCs w:val="16"/>
              <w:lang w:val="es-ES"/>
            </w:rPr>
          </w:pPr>
        </w:p>
      </w:tc>
      <w:tc>
        <w:tcPr>
          <w:tcW w:w="4077" w:type="dxa"/>
          <w:vMerge/>
          <w:tcBorders>
            <w:right w:val="single" w:sz="4" w:space="0" w:color="auto"/>
          </w:tcBorders>
          <w:vAlign w:val="center"/>
        </w:tcPr>
        <w:p w:rsidR="008A596A" w:rsidRPr="00A31098" w:rsidRDefault="008A596A" w:rsidP="00B76630">
          <w:pPr>
            <w:pStyle w:val="Encabezado"/>
            <w:jc w:val="center"/>
            <w:rPr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left w:val="single" w:sz="4" w:space="0" w:color="auto"/>
            <w:right w:val="nil"/>
          </w:tcBorders>
          <w:vAlign w:val="center"/>
        </w:tcPr>
        <w:p w:rsidR="008A596A" w:rsidRPr="00A31098" w:rsidRDefault="008A596A" w:rsidP="00B76630">
          <w:pPr>
            <w:pStyle w:val="Encabezado"/>
            <w:rPr>
              <w:b/>
              <w:sz w:val="16"/>
              <w:szCs w:val="16"/>
              <w:lang w:val="es-ES"/>
            </w:rPr>
          </w:pPr>
          <w:r w:rsidRPr="00A31098">
            <w:rPr>
              <w:b/>
              <w:sz w:val="16"/>
              <w:szCs w:val="16"/>
              <w:lang w:val="es-ES"/>
            </w:rPr>
            <w:t>Versión           :</w:t>
          </w:r>
        </w:p>
      </w:tc>
      <w:tc>
        <w:tcPr>
          <w:tcW w:w="1560" w:type="dxa"/>
          <w:tcBorders>
            <w:left w:val="nil"/>
          </w:tcBorders>
          <w:vAlign w:val="center"/>
        </w:tcPr>
        <w:p w:rsidR="008A596A" w:rsidRPr="00A31098" w:rsidRDefault="00A87C09" w:rsidP="006D0C37">
          <w:pPr>
            <w:pStyle w:val="Encabezado"/>
            <w:rPr>
              <w:rFonts w:ascii="Arial Negrita" w:hAnsi="Arial Negrita"/>
              <w:b/>
              <w:sz w:val="16"/>
              <w:szCs w:val="16"/>
              <w:lang w:val="es-ES"/>
            </w:rPr>
          </w:pPr>
          <w:r w:rsidRPr="00A31098">
            <w:rPr>
              <w:sz w:val="16"/>
              <w:szCs w:val="16"/>
              <w:lang w:val="es-ES"/>
            </w:rPr>
            <w:t>16/11</w:t>
          </w:r>
          <w:r w:rsidR="008A596A" w:rsidRPr="00A31098">
            <w:rPr>
              <w:sz w:val="16"/>
              <w:szCs w:val="16"/>
              <w:lang w:val="es-ES"/>
            </w:rPr>
            <w:t>/2016</w:t>
          </w:r>
        </w:p>
      </w:tc>
    </w:tr>
    <w:tr w:rsidR="008A596A" w:rsidRPr="00FF78CF" w:rsidTr="008A596A">
      <w:trPr>
        <w:cantSplit/>
        <w:trHeight w:val="464"/>
      </w:trPr>
      <w:tc>
        <w:tcPr>
          <w:tcW w:w="2268" w:type="dxa"/>
          <w:vMerge/>
          <w:tcBorders>
            <w:bottom w:val="single" w:sz="4" w:space="0" w:color="auto"/>
          </w:tcBorders>
          <w:vAlign w:val="center"/>
        </w:tcPr>
        <w:p w:rsidR="008A596A" w:rsidRPr="00A31098" w:rsidRDefault="008A596A" w:rsidP="00B76630">
          <w:pPr>
            <w:pStyle w:val="Encabezado"/>
            <w:jc w:val="center"/>
            <w:rPr>
              <w:rFonts w:ascii="Book Antiqua" w:hAnsi="Book Antiqua"/>
              <w:sz w:val="16"/>
              <w:szCs w:val="16"/>
              <w:lang w:val="es-ES"/>
            </w:rPr>
          </w:pPr>
        </w:p>
      </w:tc>
      <w:tc>
        <w:tcPr>
          <w:tcW w:w="4077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8A596A" w:rsidRPr="00A31098" w:rsidRDefault="008A596A" w:rsidP="00B76630">
          <w:pPr>
            <w:pStyle w:val="Encabezado"/>
            <w:jc w:val="center"/>
            <w:rPr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8A596A" w:rsidRPr="00A31098" w:rsidRDefault="008A596A" w:rsidP="00B76630">
          <w:pPr>
            <w:pStyle w:val="Encabezado"/>
            <w:rPr>
              <w:b/>
              <w:sz w:val="16"/>
              <w:szCs w:val="16"/>
              <w:lang w:val="es-ES"/>
            </w:rPr>
          </w:pPr>
          <w:r w:rsidRPr="00A31098">
            <w:rPr>
              <w:b/>
              <w:sz w:val="16"/>
              <w:szCs w:val="16"/>
              <w:lang w:val="es-ES"/>
            </w:rPr>
            <w:t>Revisado por :</w:t>
          </w:r>
        </w:p>
      </w:tc>
      <w:tc>
        <w:tcPr>
          <w:tcW w:w="1560" w:type="dxa"/>
          <w:tcBorders>
            <w:left w:val="nil"/>
            <w:bottom w:val="single" w:sz="4" w:space="0" w:color="auto"/>
          </w:tcBorders>
          <w:vAlign w:val="center"/>
        </w:tcPr>
        <w:p w:rsidR="008A596A" w:rsidRPr="00A31098" w:rsidRDefault="008A596A" w:rsidP="006D0C37">
          <w:pPr>
            <w:pStyle w:val="Encabezado"/>
            <w:rPr>
              <w:sz w:val="16"/>
              <w:szCs w:val="16"/>
              <w:lang w:val="es-ES"/>
            </w:rPr>
          </w:pPr>
          <w:proofErr w:type="spellStart"/>
          <w:r w:rsidRPr="00A31098">
            <w:rPr>
              <w:sz w:val="16"/>
              <w:szCs w:val="16"/>
              <w:lang w:val="es-ES"/>
            </w:rPr>
            <w:t>Ger</w:t>
          </w:r>
          <w:proofErr w:type="spellEnd"/>
          <w:r w:rsidRPr="00A31098">
            <w:rPr>
              <w:sz w:val="16"/>
              <w:szCs w:val="16"/>
              <w:lang w:val="es-ES"/>
            </w:rPr>
            <w:t>. Of. de Sistemas</w:t>
          </w:r>
        </w:p>
      </w:tc>
    </w:tr>
    <w:tr w:rsidR="008A596A" w:rsidRPr="00FF78CF" w:rsidTr="005F67F0">
      <w:trPr>
        <w:cantSplit/>
        <w:trHeight w:val="232"/>
      </w:trPr>
      <w:tc>
        <w:tcPr>
          <w:tcW w:w="2268" w:type="dxa"/>
          <w:vMerge/>
          <w:vAlign w:val="center"/>
        </w:tcPr>
        <w:p w:rsidR="008A596A" w:rsidRPr="00A31098" w:rsidRDefault="008A596A" w:rsidP="00B76630">
          <w:pPr>
            <w:pStyle w:val="Encabezado"/>
            <w:jc w:val="center"/>
            <w:rPr>
              <w:rFonts w:ascii="Book Antiqua" w:hAnsi="Book Antiqua"/>
              <w:sz w:val="16"/>
              <w:szCs w:val="16"/>
              <w:lang w:val="es-ES"/>
            </w:rPr>
          </w:pPr>
        </w:p>
      </w:tc>
      <w:tc>
        <w:tcPr>
          <w:tcW w:w="4077" w:type="dxa"/>
          <w:vMerge/>
          <w:tcBorders>
            <w:right w:val="single" w:sz="4" w:space="0" w:color="auto"/>
          </w:tcBorders>
          <w:vAlign w:val="center"/>
        </w:tcPr>
        <w:p w:rsidR="008A596A" w:rsidRPr="00A31098" w:rsidRDefault="008A596A" w:rsidP="00B76630">
          <w:pPr>
            <w:pStyle w:val="Encabezado"/>
            <w:jc w:val="center"/>
            <w:rPr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left w:val="single" w:sz="4" w:space="0" w:color="auto"/>
            <w:right w:val="nil"/>
          </w:tcBorders>
          <w:vAlign w:val="center"/>
        </w:tcPr>
        <w:p w:rsidR="008A596A" w:rsidRPr="00A31098" w:rsidRDefault="008A596A" w:rsidP="00B76630">
          <w:pPr>
            <w:pStyle w:val="Encabezado"/>
            <w:rPr>
              <w:b/>
              <w:sz w:val="16"/>
              <w:szCs w:val="16"/>
              <w:lang w:val="es-ES"/>
            </w:rPr>
          </w:pPr>
          <w:r w:rsidRPr="00A31098">
            <w:rPr>
              <w:b/>
              <w:sz w:val="16"/>
              <w:szCs w:val="16"/>
              <w:lang w:val="es-ES"/>
            </w:rPr>
            <w:t xml:space="preserve">Aprobado por  :     </w:t>
          </w:r>
        </w:p>
      </w:tc>
      <w:tc>
        <w:tcPr>
          <w:tcW w:w="1560" w:type="dxa"/>
          <w:tcBorders>
            <w:left w:val="nil"/>
          </w:tcBorders>
          <w:vAlign w:val="center"/>
        </w:tcPr>
        <w:p w:rsidR="008A596A" w:rsidRPr="00A31098" w:rsidRDefault="008A596A" w:rsidP="006D0C37">
          <w:pPr>
            <w:pStyle w:val="Encabezado"/>
            <w:rPr>
              <w:sz w:val="16"/>
              <w:szCs w:val="16"/>
              <w:lang w:val="es-ES"/>
            </w:rPr>
          </w:pPr>
          <w:proofErr w:type="spellStart"/>
          <w:r w:rsidRPr="00A31098">
            <w:rPr>
              <w:sz w:val="16"/>
              <w:szCs w:val="16"/>
              <w:lang w:val="es-ES"/>
            </w:rPr>
            <w:t>Ger</w:t>
          </w:r>
          <w:proofErr w:type="spellEnd"/>
          <w:r w:rsidRPr="00A31098">
            <w:rPr>
              <w:sz w:val="16"/>
              <w:szCs w:val="16"/>
              <w:lang w:val="es-ES"/>
            </w:rPr>
            <w:t>. Central de TI</w:t>
          </w:r>
        </w:p>
      </w:tc>
    </w:tr>
    <w:tr w:rsidR="008A596A" w:rsidRPr="00FF78CF" w:rsidTr="005F67F0">
      <w:trPr>
        <w:cantSplit/>
        <w:trHeight w:val="232"/>
      </w:trPr>
      <w:tc>
        <w:tcPr>
          <w:tcW w:w="2268" w:type="dxa"/>
          <w:vMerge/>
          <w:vAlign w:val="center"/>
        </w:tcPr>
        <w:p w:rsidR="008A596A" w:rsidRPr="00A31098" w:rsidRDefault="008A596A" w:rsidP="00B76630">
          <w:pPr>
            <w:pStyle w:val="Encabezado"/>
            <w:jc w:val="center"/>
            <w:rPr>
              <w:rFonts w:ascii="Book Antiqua" w:hAnsi="Book Antiqua"/>
              <w:sz w:val="16"/>
              <w:szCs w:val="16"/>
              <w:lang w:val="es-ES"/>
            </w:rPr>
          </w:pPr>
        </w:p>
      </w:tc>
      <w:tc>
        <w:tcPr>
          <w:tcW w:w="4077" w:type="dxa"/>
          <w:vMerge/>
          <w:tcBorders>
            <w:right w:val="single" w:sz="4" w:space="0" w:color="auto"/>
          </w:tcBorders>
          <w:vAlign w:val="center"/>
        </w:tcPr>
        <w:p w:rsidR="008A596A" w:rsidRPr="00A31098" w:rsidRDefault="008A596A" w:rsidP="00B76630">
          <w:pPr>
            <w:pStyle w:val="Encabezado"/>
            <w:jc w:val="center"/>
            <w:rPr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left w:val="single" w:sz="4" w:space="0" w:color="auto"/>
            <w:right w:val="nil"/>
          </w:tcBorders>
          <w:vAlign w:val="center"/>
        </w:tcPr>
        <w:p w:rsidR="008A596A" w:rsidRPr="00A31098" w:rsidRDefault="008A596A" w:rsidP="00B76630">
          <w:pPr>
            <w:pStyle w:val="Encabezado"/>
            <w:rPr>
              <w:b/>
              <w:sz w:val="16"/>
              <w:szCs w:val="16"/>
              <w:lang w:val="es-ES"/>
            </w:rPr>
          </w:pPr>
          <w:r w:rsidRPr="00A31098">
            <w:rPr>
              <w:b/>
              <w:sz w:val="16"/>
              <w:szCs w:val="16"/>
              <w:lang w:val="es-ES"/>
            </w:rPr>
            <w:t>Página            :</w:t>
          </w:r>
        </w:p>
      </w:tc>
      <w:tc>
        <w:tcPr>
          <w:tcW w:w="1560" w:type="dxa"/>
          <w:tcBorders>
            <w:left w:val="nil"/>
          </w:tcBorders>
          <w:vAlign w:val="center"/>
        </w:tcPr>
        <w:p w:rsidR="008A596A" w:rsidRPr="00A31098" w:rsidRDefault="00E500AC" w:rsidP="006D0C37">
          <w:pPr>
            <w:pStyle w:val="Encabezado"/>
            <w:rPr>
              <w:sz w:val="16"/>
              <w:szCs w:val="16"/>
              <w:lang w:val="es-ES"/>
            </w:rPr>
          </w:pPr>
          <w:r w:rsidRPr="00A31098">
            <w:rPr>
              <w:sz w:val="16"/>
              <w:szCs w:val="16"/>
              <w:lang w:val="es-ES"/>
            </w:rPr>
            <w:fldChar w:fldCharType="begin"/>
          </w:r>
          <w:r w:rsidR="008A596A" w:rsidRPr="00A31098">
            <w:rPr>
              <w:sz w:val="16"/>
              <w:szCs w:val="16"/>
              <w:lang w:val="es-ES"/>
            </w:rPr>
            <w:instrText xml:space="preserve"> PAGE </w:instrText>
          </w:r>
          <w:r w:rsidRPr="00A31098">
            <w:rPr>
              <w:sz w:val="16"/>
              <w:szCs w:val="16"/>
              <w:lang w:val="es-ES"/>
            </w:rPr>
            <w:fldChar w:fldCharType="separate"/>
          </w:r>
          <w:r w:rsidR="00B56404" w:rsidRPr="00A31098">
            <w:rPr>
              <w:noProof/>
              <w:sz w:val="16"/>
              <w:szCs w:val="16"/>
              <w:lang w:val="es-ES"/>
            </w:rPr>
            <w:t>3</w:t>
          </w:r>
          <w:r w:rsidRPr="00A31098">
            <w:rPr>
              <w:sz w:val="16"/>
              <w:szCs w:val="16"/>
              <w:lang w:val="es-ES"/>
            </w:rPr>
            <w:fldChar w:fldCharType="end"/>
          </w:r>
          <w:r w:rsidR="008A596A" w:rsidRPr="00A31098">
            <w:rPr>
              <w:sz w:val="16"/>
              <w:szCs w:val="16"/>
              <w:lang w:val="es-ES"/>
            </w:rPr>
            <w:t xml:space="preserve"> de </w:t>
          </w:r>
          <w:r w:rsidRPr="00A31098">
            <w:rPr>
              <w:sz w:val="16"/>
              <w:szCs w:val="16"/>
              <w:lang w:val="es-ES"/>
            </w:rPr>
            <w:fldChar w:fldCharType="begin"/>
          </w:r>
          <w:r w:rsidR="008A596A" w:rsidRPr="00A31098">
            <w:rPr>
              <w:sz w:val="16"/>
              <w:szCs w:val="16"/>
              <w:lang w:val="es-ES"/>
            </w:rPr>
            <w:instrText xml:space="preserve"> NUMPAGES </w:instrText>
          </w:r>
          <w:r w:rsidRPr="00A31098">
            <w:rPr>
              <w:sz w:val="16"/>
              <w:szCs w:val="16"/>
              <w:lang w:val="es-ES"/>
            </w:rPr>
            <w:fldChar w:fldCharType="separate"/>
          </w:r>
          <w:r w:rsidR="00B56404" w:rsidRPr="00A31098">
            <w:rPr>
              <w:noProof/>
              <w:sz w:val="16"/>
              <w:szCs w:val="16"/>
              <w:lang w:val="es-ES"/>
            </w:rPr>
            <w:t>10</w:t>
          </w:r>
          <w:r w:rsidRPr="00A31098">
            <w:rPr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8A596A" w:rsidRDefault="008A596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161" w:rsidRDefault="00DD0161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/>
    </w:tblPr>
    <w:tblGrid>
      <w:gridCol w:w="2268"/>
      <w:gridCol w:w="4077"/>
      <w:gridCol w:w="1984"/>
      <w:gridCol w:w="1277"/>
    </w:tblGrid>
    <w:tr w:rsidR="008A596A" w:rsidRPr="00FF78CF" w:rsidTr="008902C2">
      <w:trPr>
        <w:cantSplit/>
        <w:trHeight w:val="234"/>
      </w:trPr>
      <w:tc>
        <w:tcPr>
          <w:tcW w:w="2268" w:type="dxa"/>
          <w:vMerge w:val="restart"/>
          <w:vAlign w:val="center"/>
        </w:tcPr>
        <w:p w:rsidR="008A596A" w:rsidRPr="00A31098" w:rsidRDefault="008A596A" w:rsidP="008902C2">
          <w:pPr>
            <w:pStyle w:val="Encabezado"/>
            <w:jc w:val="center"/>
            <w:rPr>
              <w:sz w:val="16"/>
              <w:szCs w:val="16"/>
              <w:lang w:val="es-ES"/>
            </w:rPr>
          </w:pPr>
          <w:r w:rsidRPr="00A31098">
            <w:rPr>
              <w:sz w:val="16"/>
              <w:szCs w:val="16"/>
              <w:lang w:val="es-ES"/>
            </w:rPr>
            <w:object w:dxaOrig="3660" w:dyaOrig="11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02.5pt;height:33pt" o:ole="">
                <v:imagedata r:id="rId1" o:title=""/>
              </v:shape>
              <o:OLEObject Type="Embed" ProgID="PBrush" ShapeID="_x0000_i1028" DrawAspect="Content" ObjectID="_1596600344" r:id="rId2"/>
            </w:object>
          </w:r>
        </w:p>
      </w:tc>
      <w:tc>
        <w:tcPr>
          <w:tcW w:w="4077" w:type="dxa"/>
          <w:vMerge w:val="restart"/>
          <w:tcBorders>
            <w:right w:val="single" w:sz="4" w:space="0" w:color="auto"/>
          </w:tcBorders>
          <w:vAlign w:val="center"/>
        </w:tcPr>
        <w:p w:rsidR="008A596A" w:rsidRPr="00A31098" w:rsidRDefault="008A596A" w:rsidP="00F75753">
          <w:pPr>
            <w:pStyle w:val="Encabezado"/>
            <w:spacing w:before="120" w:after="120"/>
            <w:jc w:val="center"/>
            <w:rPr>
              <w:b/>
              <w:spacing w:val="24"/>
              <w:sz w:val="16"/>
              <w:szCs w:val="16"/>
              <w:lang w:val="es-ES"/>
            </w:rPr>
          </w:pPr>
          <w:r w:rsidRPr="00A31098">
            <w:rPr>
              <w:b/>
              <w:sz w:val="16"/>
              <w:szCs w:val="16"/>
              <w:lang w:val="es-ES"/>
            </w:rPr>
            <w:t>Documento de Diseño del Sistema</w:t>
          </w:r>
        </w:p>
      </w:tc>
      <w:tc>
        <w:tcPr>
          <w:tcW w:w="1984" w:type="dxa"/>
          <w:tcBorders>
            <w:left w:val="single" w:sz="4" w:space="0" w:color="auto"/>
            <w:right w:val="nil"/>
          </w:tcBorders>
          <w:vAlign w:val="center"/>
        </w:tcPr>
        <w:p w:rsidR="008A596A" w:rsidRPr="00A31098" w:rsidRDefault="008A596A" w:rsidP="008902C2">
          <w:pPr>
            <w:pStyle w:val="Encabezado"/>
            <w:rPr>
              <w:b/>
              <w:sz w:val="16"/>
              <w:szCs w:val="16"/>
              <w:lang w:val="es-ES"/>
            </w:rPr>
          </w:pPr>
          <w:r w:rsidRPr="00A31098">
            <w:rPr>
              <w:b/>
              <w:sz w:val="16"/>
              <w:szCs w:val="16"/>
              <w:lang w:val="es-ES"/>
            </w:rPr>
            <w:t>Documento N.:</w:t>
          </w:r>
        </w:p>
      </w:tc>
      <w:tc>
        <w:tcPr>
          <w:tcW w:w="1277" w:type="dxa"/>
          <w:tcBorders>
            <w:left w:val="nil"/>
          </w:tcBorders>
          <w:vAlign w:val="center"/>
        </w:tcPr>
        <w:p w:rsidR="008A596A" w:rsidRPr="00A31098" w:rsidRDefault="008A596A" w:rsidP="00DD0161">
          <w:pPr>
            <w:pStyle w:val="Encabezado"/>
            <w:rPr>
              <w:sz w:val="16"/>
              <w:szCs w:val="16"/>
              <w:lang w:val="es-ES"/>
            </w:rPr>
          </w:pPr>
          <w:r w:rsidRPr="00A31098">
            <w:rPr>
              <w:sz w:val="16"/>
              <w:szCs w:val="16"/>
              <w:lang w:val="es-ES"/>
            </w:rPr>
            <w:t>SGC-F-</w:t>
          </w:r>
          <w:r>
            <w:rPr>
              <w:rFonts w:cs="Arial"/>
              <w:sz w:val="16"/>
              <w:szCs w:val="16"/>
              <w:lang w:val="es-ES_tradnl"/>
            </w:rPr>
            <w:t>GPR</w:t>
          </w:r>
          <w:r w:rsidRPr="00A31098">
            <w:rPr>
              <w:sz w:val="16"/>
              <w:szCs w:val="16"/>
              <w:lang w:val="es-ES"/>
            </w:rPr>
            <w:t>-0</w:t>
          </w:r>
          <w:r w:rsidR="00DD0161" w:rsidRPr="00A31098">
            <w:rPr>
              <w:sz w:val="16"/>
              <w:szCs w:val="16"/>
              <w:lang w:val="es-ES"/>
            </w:rPr>
            <w:t>6</w:t>
          </w:r>
        </w:p>
      </w:tc>
    </w:tr>
    <w:tr w:rsidR="008A596A" w:rsidRPr="00FF78CF" w:rsidTr="008902C2">
      <w:trPr>
        <w:cantSplit/>
        <w:trHeight w:val="232"/>
      </w:trPr>
      <w:tc>
        <w:tcPr>
          <w:tcW w:w="2268" w:type="dxa"/>
          <w:vMerge/>
          <w:vAlign w:val="center"/>
        </w:tcPr>
        <w:p w:rsidR="008A596A" w:rsidRPr="00A31098" w:rsidRDefault="008A596A" w:rsidP="008902C2">
          <w:pPr>
            <w:pStyle w:val="Encabezado"/>
            <w:jc w:val="center"/>
            <w:rPr>
              <w:rFonts w:ascii="Book Antiqua" w:hAnsi="Book Antiqua"/>
              <w:sz w:val="16"/>
              <w:szCs w:val="16"/>
              <w:lang w:val="es-ES"/>
            </w:rPr>
          </w:pPr>
        </w:p>
      </w:tc>
      <w:tc>
        <w:tcPr>
          <w:tcW w:w="4077" w:type="dxa"/>
          <w:vMerge/>
          <w:tcBorders>
            <w:right w:val="single" w:sz="4" w:space="0" w:color="auto"/>
          </w:tcBorders>
          <w:vAlign w:val="center"/>
        </w:tcPr>
        <w:p w:rsidR="008A596A" w:rsidRPr="00A31098" w:rsidRDefault="008A596A" w:rsidP="00F75753">
          <w:pPr>
            <w:pStyle w:val="Encabezado"/>
            <w:spacing w:before="120" w:after="120"/>
            <w:jc w:val="center"/>
            <w:rPr>
              <w:sz w:val="16"/>
              <w:szCs w:val="16"/>
              <w:lang w:val="es-ES"/>
            </w:rPr>
          </w:pPr>
        </w:p>
      </w:tc>
      <w:tc>
        <w:tcPr>
          <w:tcW w:w="1984" w:type="dxa"/>
          <w:tcBorders>
            <w:left w:val="single" w:sz="4" w:space="0" w:color="auto"/>
            <w:right w:val="nil"/>
          </w:tcBorders>
          <w:vAlign w:val="center"/>
        </w:tcPr>
        <w:p w:rsidR="008A596A" w:rsidRPr="00A31098" w:rsidRDefault="008A596A" w:rsidP="008902C2">
          <w:pPr>
            <w:pStyle w:val="Encabezado"/>
            <w:rPr>
              <w:b/>
              <w:sz w:val="16"/>
              <w:szCs w:val="16"/>
              <w:lang w:val="es-ES"/>
            </w:rPr>
          </w:pPr>
          <w:r w:rsidRPr="00A31098">
            <w:rPr>
              <w:b/>
              <w:sz w:val="16"/>
              <w:szCs w:val="16"/>
              <w:lang w:val="es-ES"/>
            </w:rPr>
            <w:t>Versión           :</w:t>
          </w:r>
        </w:p>
      </w:tc>
      <w:tc>
        <w:tcPr>
          <w:tcW w:w="1277" w:type="dxa"/>
          <w:tcBorders>
            <w:left w:val="nil"/>
          </w:tcBorders>
          <w:vAlign w:val="center"/>
        </w:tcPr>
        <w:p w:rsidR="008A596A" w:rsidRPr="00A31098" w:rsidRDefault="00A87C09" w:rsidP="008902C2">
          <w:pPr>
            <w:pStyle w:val="Encabezado"/>
            <w:ind w:left="110"/>
            <w:rPr>
              <w:rFonts w:ascii="Arial Negrita" w:hAnsi="Arial Negrita"/>
              <w:b/>
              <w:sz w:val="16"/>
              <w:szCs w:val="16"/>
              <w:lang w:val="es-ES"/>
            </w:rPr>
          </w:pPr>
          <w:r w:rsidRPr="00A31098">
            <w:rPr>
              <w:sz w:val="16"/>
              <w:szCs w:val="16"/>
              <w:lang w:val="es-ES"/>
            </w:rPr>
            <w:t>16/11</w:t>
          </w:r>
          <w:r w:rsidR="008A596A" w:rsidRPr="00A31098">
            <w:rPr>
              <w:sz w:val="16"/>
              <w:szCs w:val="16"/>
              <w:lang w:val="es-ES"/>
            </w:rPr>
            <w:t>/2016</w:t>
          </w:r>
        </w:p>
      </w:tc>
    </w:tr>
    <w:tr w:rsidR="008A596A" w:rsidRPr="00FF78CF" w:rsidTr="008902C2">
      <w:trPr>
        <w:cantSplit/>
        <w:trHeight w:val="232"/>
      </w:trPr>
      <w:tc>
        <w:tcPr>
          <w:tcW w:w="2268" w:type="dxa"/>
          <w:vMerge/>
          <w:vAlign w:val="center"/>
        </w:tcPr>
        <w:p w:rsidR="008A596A" w:rsidRPr="00A31098" w:rsidRDefault="008A596A" w:rsidP="008902C2">
          <w:pPr>
            <w:pStyle w:val="Encabezado"/>
            <w:jc w:val="center"/>
            <w:rPr>
              <w:rFonts w:ascii="Book Antiqua" w:hAnsi="Book Antiqua"/>
              <w:sz w:val="16"/>
              <w:szCs w:val="16"/>
              <w:lang w:val="es-ES"/>
            </w:rPr>
          </w:pPr>
        </w:p>
      </w:tc>
      <w:tc>
        <w:tcPr>
          <w:tcW w:w="4077" w:type="dxa"/>
          <w:vMerge/>
          <w:tcBorders>
            <w:right w:val="single" w:sz="4" w:space="0" w:color="auto"/>
          </w:tcBorders>
          <w:vAlign w:val="center"/>
        </w:tcPr>
        <w:p w:rsidR="008A596A" w:rsidRPr="00A31098" w:rsidRDefault="008A596A" w:rsidP="00F75753">
          <w:pPr>
            <w:pStyle w:val="Encabezado"/>
            <w:spacing w:before="120" w:after="120"/>
            <w:jc w:val="center"/>
            <w:rPr>
              <w:sz w:val="16"/>
              <w:szCs w:val="16"/>
              <w:lang w:val="es-ES"/>
            </w:rPr>
          </w:pPr>
        </w:p>
      </w:tc>
      <w:tc>
        <w:tcPr>
          <w:tcW w:w="1984" w:type="dxa"/>
          <w:tcBorders>
            <w:left w:val="single" w:sz="4" w:space="0" w:color="auto"/>
            <w:right w:val="nil"/>
          </w:tcBorders>
          <w:vAlign w:val="center"/>
        </w:tcPr>
        <w:p w:rsidR="008A596A" w:rsidRPr="00A31098" w:rsidRDefault="008A596A" w:rsidP="008902C2">
          <w:pPr>
            <w:pStyle w:val="Encabezado"/>
            <w:rPr>
              <w:b/>
              <w:sz w:val="16"/>
              <w:szCs w:val="16"/>
              <w:lang w:val="es-ES"/>
            </w:rPr>
          </w:pPr>
          <w:r w:rsidRPr="00A31098">
            <w:rPr>
              <w:b/>
              <w:sz w:val="16"/>
              <w:szCs w:val="16"/>
              <w:lang w:val="es-ES"/>
            </w:rPr>
            <w:t>Revisado por :</w:t>
          </w:r>
        </w:p>
      </w:tc>
      <w:tc>
        <w:tcPr>
          <w:tcW w:w="1277" w:type="dxa"/>
          <w:tcBorders>
            <w:left w:val="nil"/>
          </w:tcBorders>
          <w:vAlign w:val="center"/>
        </w:tcPr>
        <w:p w:rsidR="008A596A" w:rsidRPr="00A31098" w:rsidRDefault="008A596A" w:rsidP="008902C2">
          <w:pPr>
            <w:pStyle w:val="Encabezado"/>
            <w:ind w:left="110"/>
            <w:rPr>
              <w:sz w:val="16"/>
              <w:szCs w:val="16"/>
              <w:lang w:val="es-ES"/>
            </w:rPr>
          </w:pPr>
          <w:proofErr w:type="spellStart"/>
          <w:r w:rsidRPr="00A31098">
            <w:rPr>
              <w:sz w:val="16"/>
              <w:szCs w:val="16"/>
              <w:lang w:val="es-ES"/>
            </w:rPr>
            <w:t>Ger</w:t>
          </w:r>
          <w:proofErr w:type="spellEnd"/>
          <w:r w:rsidRPr="00A31098">
            <w:rPr>
              <w:sz w:val="16"/>
              <w:szCs w:val="16"/>
              <w:lang w:val="es-ES"/>
            </w:rPr>
            <w:t>. Of. de Sistemas</w:t>
          </w:r>
        </w:p>
      </w:tc>
    </w:tr>
    <w:tr w:rsidR="008A596A" w:rsidRPr="00FF78CF" w:rsidTr="008902C2">
      <w:trPr>
        <w:cantSplit/>
        <w:trHeight w:val="232"/>
      </w:trPr>
      <w:tc>
        <w:tcPr>
          <w:tcW w:w="2268" w:type="dxa"/>
          <w:vMerge/>
          <w:vAlign w:val="center"/>
        </w:tcPr>
        <w:p w:rsidR="008A596A" w:rsidRPr="00A31098" w:rsidRDefault="008A596A" w:rsidP="008902C2">
          <w:pPr>
            <w:pStyle w:val="Encabezado"/>
            <w:jc w:val="center"/>
            <w:rPr>
              <w:rFonts w:ascii="Book Antiqua" w:hAnsi="Book Antiqua"/>
              <w:sz w:val="16"/>
              <w:szCs w:val="16"/>
              <w:lang w:val="es-ES"/>
            </w:rPr>
          </w:pPr>
        </w:p>
      </w:tc>
      <w:tc>
        <w:tcPr>
          <w:tcW w:w="4077" w:type="dxa"/>
          <w:vMerge/>
          <w:tcBorders>
            <w:right w:val="single" w:sz="4" w:space="0" w:color="auto"/>
          </w:tcBorders>
          <w:vAlign w:val="center"/>
        </w:tcPr>
        <w:p w:rsidR="008A596A" w:rsidRPr="00A31098" w:rsidRDefault="008A596A" w:rsidP="00F75753">
          <w:pPr>
            <w:pStyle w:val="Encabezado"/>
            <w:spacing w:before="120" w:after="120"/>
            <w:jc w:val="center"/>
            <w:rPr>
              <w:sz w:val="16"/>
              <w:szCs w:val="16"/>
              <w:lang w:val="es-ES"/>
            </w:rPr>
          </w:pPr>
        </w:p>
      </w:tc>
      <w:tc>
        <w:tcPr>
          <w:tcW w:w="1984" w:type="dxa"/>
          <w:tcBorders>
            <w:left w:val="single" w:sz="4" w:space="0" w:color="auto"/>
            <w:right w:val="nil"/>
          </w:tcBorders>
          <w:vAlign w:val="center"/>
        </w:tcPr>
        <w:p w:rsidR="008A596A" w:rsidRPr="00A31098" w:rsidRDefault="008A596A" w:rsidP="008902C2">
          <w:pPr>
            <w:pStyle w:val="Encabezado"/>
            <w:rPr>
              <w:b/>
              <w:sz w:val="16"/>
              <w:szCs w:val="16"/>
              <w:lang w:val="es-ES"/>
            </w:rPr>
          </w:pPr>
          <w:r w:rsidRPr="00A31098">
            <w:rPr>
              <w:b/>
              <w:sz w:val="16"/>
              <w:szCs w:val="16"/>
              <w:lang w:val="es-ES"/>
            </w:rPr>
            <w:t xml:space="preserve">Aprobado por  :     </w:t>
          </w:r>
        </w:p>
      </w:tc>
      <w:tc>
        <w:tcPr>
          <w:tcW w:w="1277" w:type="dxa"/>
          <w:tcBorders>
            <w:left w:val="nil"/>
          </w:tcBorders>
          <w:vAlign w:val="center"/>
        </w:tcPr>
        <w:p w:rsidR="008A596A" w:rsidRPr="00A31098" w:rsidRDefault="008A596A" w:rsidP="008902C2">
          <w:pPr>
            <w:pStyle w:val="Encabezado"/>
            <w:ind w:left="110"/>
            <w:rPr>
              <w:sz w:val="16"/>
              <w:szCs w:val="16"/>
              <w:lang w:val="es-ES"/>
            </w:rPr>
          </w:pPr>
          <w:proofErr w:type="spellStart"/>
          <w:r w:rsidRPr="00A31098">
            <w:rPr>
              <w:sz w:val="16"/>
              <w:szCs w:val="16"/>
              <w:lang w:val="es-ES"/>
            </w:rPr>
            <w:t>Ger</w:t>
          </w:r>
          <w:proofErr w:type="spellEnd"/>
          <w:r w:rsidRPr="00A31098">
            <w:rPr>
              <w:sz w:val="16"/>
              <w:szCs w:val="16"/>
              <w:lang w:val="es-ES"/>
            </w:rPr>
            <w:t>. Central de TI</w:t>
          </w:r>
        </w:p>
      </w:tc>
    </w:tr>
    <w:tr w:rsidR="008A596A" w:rsidRPr="00FF78CF" w:rsidTr="008902C2">
      <w:trPr>
        <w:cantSplit/>
        <w:trHeight w:val="232"/>
      </w:trPr>
      <w:tc>
        <w:tcPr>
          <w:tcW w:w="2268" w:type="dxa"/>
          <w:vMerge/>
          <w:vAlign w:val="center"/>
        </w:tcPr>
        <w:p w:rsidR="008A596A" w:rsidRPr="00A31098" w:rsidRDefault="008A596A" w:rsidP="008902C2">
          <w:pPr>
            <w:pStyle w:val="Encabezado"/>
            <w:jc w:val="center"/>
            <w:rPr>
              <w:rFonts w:ascii="Book Antiqua" w:hAnsi="Book Antiqua"/>
              <w:sz w:val="16"/>
              <w:szCs w:val="16"/>
              <w:lang w:val="es-ES"/>
            </w:rPr>
          </w:pPr>
        </w:p>
      </w:tc>
      <w:tc>
        <w:tcPr>
          <w:tcW w:w="4077" w:type="dxa"/>
          <w:vMerge/>
          <w:tcBorders>
            <w:right w:val="single" w:sz="4" w:space="0" w:color="auto"/>
          </w:tcBorders>
          <w:vAlign w:val="center"/>
        </w:tcPr>
        <w:p w:rsidR="008A596A" w:rsidRPr="00A31098" w:rsidRDefault="008A596A" w:rsidP="008902C2">
          <w:pPr>
            <w:pStyle w:val="Encabezado"/>
            <w:jc w:val="center"/>
            <w:rPr>
              <w:sz w:val="16"/>
              <w:szCs w:val="16"/>
              <w:lang w:val="es-ES"/>
            </w:rPr>
          </w:pPr>
        </w:p>
      </w:tc>
      <w:tc>
        <w:tcPr>
          <w:tcW w:w="1984" w:type="dxa"/>
          <w:tcBorders>
            <w:left w:val="single" w:sz="4" w:space="0" w:color="auto"/>
            <w:right w:val="nil"/>
          </w:tcBorders>
          <w:vAlign w:val="center"/>
        </w:tcPr>
        <w:p w:rsidR="008A596A" w:rsidRPr="00A31098" w:rsidRDefault="008A596A" w:rsidP="008902C2">
          <w:pPr>
            <w:pStyle w:val="Encabezado"/>
            <w:rPr>
              <w:b/>
              <w:sz w:val="16"/>
              <w:szCs w:val="16"/>
              <w:lang w:val="es-ES"/>
            </w:rPr>
          </w:pPr>
          <w:r w:rsidRPr="00A31098">
            <w:rPr>
              <w:b/>
              <w:sz w:val="16"/>
              <w:szCs w:val="16"/>
              <w:lang w:val="es-ES"/>
            </w:rPr>
            <w:t>Página            :</w:t>
          </w:r>
        </w:p>
      </w:tc>
      <w:tc>
        <w:tcPr>
          <w:tcW w:w="1277" w:type="dxa"/>
          <w:tcBorders>
            <w:left w:val="nil"/>
          </w:tcBorders>
          <w:vAlign w:val="center"/>
        </w:tcPr>
        <w:p w:rsidR="008A596A" w:rsidRPr="00A31098" w:rsidRDefault="00E500AC" w:rsidP="008902C2">
          <w:pPr>
            <w:pStyle w:val="Encabezado"/>
            <w:ind w:left="110"/>
            <w:rPr>
              <w:sz w:val="16"/>
              <w:szCs w:val="16"/>
              <w:lang w:val="es-ES"/>
            </w:rPr>
          </w:pPr>
          <w:r w:rsidRPr="00A31098">
            <w:rPr>
              <w:sz w:val="16"/>
              <w:szCs w:val="16"/>
              <w:lang w:val="es-ES"/>
            </w:rPr>
            <w:fldChar w:fldCharType="begin"/>
          </w:r>
          <w:r w:rsidR="008A596A" w:rsidRPr="00A31098">
            <w:rPr>
              <w:sz w:val="16"/>
              <w:szCs w:val="16"/>
              <w:lang w:val="es-ES"/>
            </w:rPr>
            <w:instrText xml:space="preserve"> PAGE </w:instrText>
          </w:r>
          <w:r w:rsidRPr="00A31098">
            <w:rPr>
              <w:sz w:val="16"/>
              <w:szCs w:val="16"/>
              <w:lang w:val="es-ES"/>
            </w:rPr>
            <w:fldChar w:fldCharType="separate"/>
          </w:r>
          <w:r w:rsidR="00B56404" w:rsidRPr="00A31098">
            <w:rPr>
              <w:noProof/>
              <w:sz w:val="16"/>
              <w:szCs w:val="16"/>
              <w:lang w:val="es-ES"/>
            </w:rPr>
            <w:t>9</w:t>
          </w:r>
          <w:r w:rsidRPr="00A31098">
            <w:rPr>
              <w:sz w:val="16"/>
              <w:szCs w:val="16"/>
              <w:lang w:val="es-ES"/>
            </w:rPr>
            <w:fldChar w:fldCharType="end"/>
          </w:r>
          <w:r w:rsidR="008A596A" w:rsidRPr="00A31098">
            <w:rPr>
              <w:sz w:val="16"/>
              <w:szCs w:val="16"/>
              <w:lang w:val="es-ES"/>
            </w:rPr>
            <w:t xml:space="preserve"> de </w:t>
          </w:r>
          <w:r w:rsidRPr="00A31098">
            <w:rPr>
              <w:sz w:val="16"/>
              <w:szCs w:val="16"/>
              <w:lang w:val="es-ES"/>
            </w:rPr>
            <w:fldChar w:fldCharType="begin"/>
          </w:r>
          <w:r w:rsidR="008A596A" w:rsidRPr="00A31098">
            <w:rPr>
              <w:sz w:val="16"/>
              <w:szCs w:val="16"/>
              <w:lang w:val="es-ES"/>
            </w:rPr>
            <w:instrText xml:space="preserve"> NUMPAGES </w:instrText>
          </w:r>
          <w:r w:rsidRPr="00A31098">
            <w:rPr>
              <w:sz w:val="16"/>
              <w:szCs w:val="16"/>
              <w:lang w:val="es-ES"/>
            </w:rPr>
            <w:fldChar w:fldCharType="separate"/>
          </w:r>
          <w:r w:rsidR="00B56404" w:rsidRPr="00A31098">
            <w:rPr>
              <w:noProof/>
              <w:sz w:val="16"/>
              <w:szCs w:val="16"/>
              <w:lang w:val="es-ES"/>
            </w:rPr>
            <w:t>10</w:t>
          </w:r>
          <w:r w:rsidRPr="00A31098">
            <w:rPr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8A596A" w:rsidRPr="00355A79" w:rsidRDefault="008A596A" w:rsidP="008902C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6D0A713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multilevel"/>
    <w:tmpl w:val="00000005"/>
    <w:name w:val="WW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3600" w:hanging="360"/>
      </w:pPr>
    </w:lvl>
  </w:abstractNum>
  <w:abstractNum w:abstractNumId="7">
    <w:nsid w:val="00000009"/>
    <w:multiLevelType w:val="multilevel"/>
    <w:tmpl w:val="00000009"/>
    <w:name w:val="WW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8">
    <w:nsid w:val="0000000E"/>
    <w:multiLevelType w:val="multilevel"/>
    <w:tmpl w:val="0000000E"/>
    <w:name w:val="WWNum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Times New Roman" w:cs="Calibri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nsid w:val="20DE2324"/>
    <w:multiLevelType w:val="hybridMultilevel"/>
    <w:tmpl w:val="9A203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703C6"/>
    <w:multiLevelType w:val="singleLevel"/>
    <w:tmpl w:val="3FA894D8"/>
    <w:lvl w:ilvl="0">
      <w:start w:val="1"/>
      <w:numFmt w:val="upperRoman"/>
      <w:pStyle w:val="Ttulo6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1">
    <w:nsid w:val="316F2ED6"/>
    <w:multiLevelType w:val="multilevel"/>
    <w:tmpl w:val="CCA45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35733A14"/>
    <w:multiLevelType w:val="hybridMultilevel"/>
    <w:tmpl w:val="9654C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91AB2"/>
    <w:multiLevelType w:val="hybridMultilevel"/>
    <w:tmpl w:val="F30CD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2"/>
  </w:num>
  <w:num w:numId="5">
    <w:abstractNumId w:val="9"/>
  </w:num>
  <w:num w:numId="6">
    <w:abstractNumId w:val="1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4D0E"/>
    <w:rsid w:val="00000938"/>
    <w:rsid w:val="00001993"/>
    <w:rsid w:val="000055E3"/>
    <w:rsid w:val="00010529"/>
    <w:rsid w:val="00012C25"/>
    <w:rsid w:val="00013650"/>
    <w:rsid w:val="000140D5"/>
    <w:rsid w:val="000141A7"/>
    <w:rsid w:val="00021058"/>
    <w:rsid w:val="00021587"/>
    <w:rsid w:val="00025235"/>
    <w:rsid w:val="00032A63"/>
    <w:rsid w:val="00033072"/>
    <w:rsid w:val="00040241"/>
    <w:rsid w:val="00041122"/>
    <w:rsid w:val="000420D0"/>
    <w:rsid w:val="00045AFC"/>
    <w:rsid w:val="00045C94"/>
    <w:rsid w:val="000463D4"/>
    <w:rsid w:val="00050163"/>
    <w:rsid w:val="00050BF7"/>
    <w:rsid w:val="00052A81"/>
    <w:rsid w:val="00053AB9"/>
    <w:rsid w:val="00054E89"/>
    <w:rsid w:val="000577A8"/>
    <w:rsid w:val="00061054"/>
    <w:rsid w:val="00062E65"/>
    <w:rsid w:val="00070389"/>
    <w:rsid w:val="00070763"/>
    <w:rsid w:val="00070998"/>
    <w:rsid w:val="0007179D"/>
    <w:rsid w:val="0007578A"/>
    <w:rsid w:val="00076EA5"/>
    <w:rsid w:val="000773F9"/>
    <w:rsid w:val="000840B3"/>
    <w:rsid w:val="00084E2B"/>
    <w:rsid w:val="00085DCF"/>
    <w:rsid w:val="00090AD5"/>
    <w:rsid w:val="00093272"/>
    <w:rsid w:val="000969F1"/>
    <w:rsid w:val="00097029"/>
    <w:rsid w:val="000A0B00"/>
    <w:rsid w:val="000A0E7D"/>
    <w:rsid w:val="000A2A8E"/>
    <w:rsid w:val="000A4220"/>
    <w:rsid w:val="000A4272"/>
    <w:rsid w:val="000A488E"/>
    <w:rsid w:val="000A5F9E"/>
    <w:rsid w:val="000A78AA"/>
    <w:rsid w:val="000B1A0A"/>
    <w:rsid w:val="000B1E82"/>
    <w:rsid w:val="000B54FD"/>
    <w:rsid w:val="000B7965"/>
    <w:rsid w:val="000C1D83"/>
    <w:rsid w:val="000C2F9A"/>
    <w:rsid w:val="000C3A64"/>
    <w:rsid w:val="000C3C13"/>
    <w:rsid w:val="000C3C8C"/>
    <w:rsid w:val="000C43FB"/>
    <w:rsid w:val="000D13D1"/>
    <w:rsid w:val="000D2287"/>
    <w:rsid w:val="000D26F4"/>
    <w:rsid w:val="000D2ADE"/>
    <w:rsid w:val="000D36E1"/>
    <w:rsid w:val="000D7953"/>
    <w:rsid w:val="000D79F3"/>
    <w:rsid w:val="000E3569"/>
    <w:rsid w:val="000E4622"/>
    <w:rsid w:val="000E49DB"/>
    <w:rsid w:val="000E584C"/>
    <w:rsid w:val="000F0AE2"/>
    <w:rsid w:val="000F1B3C"/>
    <w:rsid w:val="000F2FB1"/>
    <w:rsid w:val="000F4503"/>
    <w:rsid w:val="00100A3C"/>
    <w:rsid w:val="00103674"/>
    <w:rsid w:val="00104BC2"/>
    <w:rsid w:val="00110585"/>
    <w:rsid w:val="001109E6"/>
    <w:rsid w:val="00115065"/>
    <w:rsid w:val="00116E60"/>
    <w:rsid w:val="0012150C"/>
    <w:rsid w:val="0012255E"/>
    <w:rsid w:val="00125FC7"/>
    <w:rsid w:val="00127100"/>
    <w:rsid w:val="0013226B"/>
    <w:rsid w:val="00135990"/>
    <w:rsid w:val="00140DF6"/>
    <w:rsid w:val="00143771"/>
    <w:rsid w:val="00143E49"/>
    <w:rsid w:val="001449DF"/>
    <w:rsid w:val="0014584E"/>
    <w:rsid w:val="001474BF"/>
    <w:rsid w:val="00147656"/>
    <w:rsid w:val="001507E9"/>
    <w:rsid w:val="00150D6D"/>
    <w:rsid w:val="00151232"/>
    <w:rsid w:val="00151270"/>
    <w:rsid w:val="00152E51"/>
    <w:rsid w:val="00154EAC"/>
    <w:rsid w:val="00157A5D"/>
    <w:rsid w:val="00160555"/>
    <w:rsid w:val="00160C44"/>
    <w:rsid w:val="00163E94"/>
    <w:rsid w:val="001700C2"/>
    <w:rsid w:val="001700E4"/>
    <w:rsid w:val="00172BBC"/>
    <w:rsid w:val="00173574"/>
    <w:rsid w:val="00175F62"/>
    <w:rsid w:val="001773D4"/>
    <w:rsid w:val="00180E37"/>
    <w:rsid w:val="00182325"/>
    <w:rsid w:val="001841D8"/>
    <w:rsid w:val="001868F1"/>
    <w:rsid w:val="00186AE7"/>
    <w:rsid w:val="00192236"/>
    <w:rsid w:val="00193741"/>
    <w:rsid w:val="00193A50"/>
    <w:rsid w:val="00193C81"/>
    <w:rsid w:val="00193FCC"/>
    <w:rsid w:val="0019622D"/>
    <w:rsid w:val="001A08DB"/>
    <w:rsid w:val="001A0B1F"/>
    <w:rsid w:val="001A3C2D"/>
    <w:rsid w:val="001A4A32"/>
    <w:rsid w:val="001A7721"/>
    <w:rsid w:val="001B0009"/>
    <w:rsid w:val="001B3A0A"/>
    <w:rsid w:val="001B4A9F"/>
    <w:rsid w:val="001B5B29"/>
    <w:rsid w:val="001B7703"/>
    <w:rsid w:val="001C3290"/>
    <w:rsid w:val="001C4BA0"/>
    <w:rsid w:val="001D119D"/>
    <w:rsid w:val="001D1454"/>
    <w:rsid w:val="001D39C7"/>
    <w:rsid w:val="001D3D8E"/>
    <w:rsid w:val="001D438F"/>
    <w:rsid w:val="001D4988"/>
    <w:rsid w:val="001D7A16"/>
    <w:rsid w:val="001E0BF0"/>
    <w:rsid w:val="001E36F3"/>
    <w:rsid w:val="001F1744"/>
    <w:rsid w:val="001F2BA1"/>
    <w:rsid w:val="001F3DC0"/>
    <w:rsid w:val="001F47F7"/>
    <w:rsid w:val="002037B3"/>
    <w:rsid w:val="0020633E"/>
    <w:rsid w:val="00212B9F"/>
    <w:rsid w:val="0021323E"/>
    <w:rsid w:val="00214046"/>
    <w:rsid w:val="002146B5"/>
    <w:rsid w:val="00216C24"/>
    <w:rsid w:val="00216DE8"/>
    <w:rsid w:val="002176DB"/>
    <w:rsid w:val="00221FF0"/>
    <w:rsid w:val="00226D7E"/>
    <w:rsid w:val="00227E48"/>
    <w:rsid w:val="00234D65"/>
    <w:rsid w:val="00234D82"/>
    <w:rsid w:val="00235341"/>
    <w:rsid w:val="00236E24"/>
    <w:rsid w:val="00241517"/>
    <w:rsid w:val="00241F20"/>
    <w:rsid w:val="00244D27"/>
    <w:rsid w:val="00250FAD"/>
    <w:rsid w:val="00251B11"/>
    <w:rsid w:val="00252C8C"/>
    <w:rsid w:val="00253175"/>
    <w:rsid w:val="0025751B"/>
    <w:rsid w:val="00261566"/>
    <w:rsid w:val="00261B67"/>
    <w:rsid w:val="002628B7"/>
    <w:rsid w:val="00263F26"/>
    <w:rsid w:val="00264209"/>
    <w:rsid w:val="00264C1E"/>
    <w:rsid w:val="00265CB8"/>
    <w:rsid w:val="00267523"/>
    <w:rsid w:val="00272B34"/>
    <w:rsid w:val="00275684"/>
    <w:rsid w:val="00276EC3"/>
    <w:rsid w:val="00283053"/>
    <w:rsid w:val="00283846"/>
    <w:rsid w:val="002845CB"/>
    <w:rsid w:val="00286DC4"/>
    <w:rsid w:val="0029312A"/>
    <w:rsid w:val="00297659"/>
    <w:rsid w:val="002A021D"/>
    <w:rsid w:val="002A198E"/>
    <w:rsid w:val="002A387F"/>
    <w:rsid w:val="002A3E67"/>
    <w:rsid w:val="002A4607"/>
    <w:rsid w:val="002A4AB2"/>
    <w:rsid w:val="002A5661"/>
    <w:rsid w:val="002A599E"/>
    <w:rsid w:val="002A6AC0"/>
    <w:rsid w:val="002A7008"/>
    <w:rsid w:val="002B142A"/>
    <w:rsid w:val="002B46CA"/>
    <w:rsid w:val="002C09A1"/>
    <w:rsid w:val="002C1991"/>
    <w:rsid w:val="002C1F78"/>
    <w:rsid w:val="002C33B5"/>
    <w:rsid w:val="002C3D8E"/>
    <w:rsid w:val="002C5C45"/>
    <w:rsid w:val="002C7A03"/>
    <w:rsid w:val="002D03D6"/>
    <w:rsid w:val="002D1F4D"/>
    <w:rsid w:val="002D421D"/>
    <w:rsid w:val="002D5610"/>
    <w:rsid w:val="002D72D8"/>
    <w:rsid w:val="002E0F6F"/>
    <w:rsid w:val="002E2019"/>
    <w:rsid w:val="002E28AD"/>
    <w:rsid w:val="002E39F8"/>
    <w:rsid w:val="002E3C88"/>
    <w:rsid w:val="002E7449"/>
    <w:rsid w:val="002E7853"/>
    <w:rsid w:val="002F345A"/>
    <w:rsid w:val="002F3A18"/>
    <w:rsid w:val="002F5AC8"/>
    <w:rsid w:val="003024B8"/>
    <w:rsid w:val="00304295"/>
    <w:rsid w:val="00311B84"/>
    <w:rsid w:val="00311C5B"/>
    <w:rsid w:val="0031288B"/>
    <w:rsid w:val="003146CC"/>
    <w:rsid w:val="00314D0E"/>
    <w:rsid w:val="00316012"/>
    <w:rsid w:val="003162D4"/>
    <w:rsid w:val="003205A0"/>
    <w:rsid w:val="00323DE5"/>
    <w:rsid w:val="00324D56"/>
    <w:rsid w:val="003254E7"/>
    <w:rsid w:val="00326084"/>
    <w:rsid w:val="003331C6"/>
    <w:rsid w:val="0033341E"/>
    <w:rsid w:val="00333A41"/>
    <w:rsid w:val="00340BE6"/>
    <w:rsid w:val="00344631"/>
    <w:rsid w:val="003502F0"/>
    <w:rsid w:val="003521B7"/>
    <w:rsid w:val="0035310A"/>
    <w:rsid w:val="0035324A"/>
    <w:rsid w:val="00354C65"/>
    <w:rsid w:val="003565D1"/>
    <w:rsid w:val="00363522"/>
    <w:rsid w:val="003714B7"/>
    <w:rsid w:val="00371A02"/>
    <w:rsid w:val="003739EF"/>
    <w:rsid w:val="0037482D"/>
    <w:rsid w:val="003771BD"/>
    <w:rsid w:val="00381C14"/>
    <w:rsid w:val="00384BB6"/>
    <w:rsid w:val="00391124"/>
    <w:rsid w:val="003943F2"/>
    <w:rsid w:val="00397470"/>
    <w:rsid w:val="003A0043"/>
    <w:rsid w:val="003A0123"/>
    <w:rsid w:val="003A0CF3"/>
    <w:rsid w:val="003A1C6A"/>
    <w:rsid w:val="003A2CBB"/>
    <w:rsid w:val="003A6AA1"/>
    <w:rsid w:val="003A714D"/>
    <w:rsid w:val="003B1298"/>
    <w:rsid w:val="003B2F47"/>
    <w:rsid w:val="003B4CA3"/>
    <w:rsid w:val="003B51E3"/>
    <w:rsid w:val="003B54DC"/>
    <w:rsid w:val="003B57A2"/>
    <w:rsid w:val="003C1032"/>
    <w:rsid w:val="003C1431"/>
    <w:rsid w:val="003C2941"/>
    <w:rsid w:val="003C3E4F"/>
    <w:rsid w:val="003C46A7"/>
    <w:rsid w:val="003C4F1A"/>
    <w:rsid w:val="003C548E"/>
    <w:rsid w:val="003D0751"/>
    <w:rsid w:val="003D3A6C"/>
    <w:rsid w:val="003D3FA6"/>
    <w:rsid w:val="003D53AE"/>
    <w:rsid w:val="003E083C"/>
    <w:rsid w:val="003E3184"/>
    <w:rsid w:val="003E7A63"/>
    <w:rsid w:val="003F391F"/>
    <w:rsid w:val="003F4E28"/>
    <w:rsid w:val="003F5D5C"/>
    <w:rsid w:val="003F674A"/>
    <w:rsid w:val="003F6F15"/>
    <w:rsid w:val="00400775"/>
    <w:rsid w:val="00400811"/>
    <w:rsid w:val="00400CEA"/>
    <w:rsid w:val="0040132F"/>
    <w:rsid w:val="00405289"/>
    <w:rsid w:val="00406714"/>
    <w:rsid w:val="00411E9E"/>
    <w:rsid w:val="0041425A"/>
    <w:rsid w:val="004153B6"/>
    <w:rsid w:val="00421D43"/>
    <w:rsid w:val="004220E6"/>
    <w:rsid w:val="0042243A"/>
    <w:rsid w:val="00425250"/>
    <w:rsid w:val="00427692"/>
    <w:rsid w:val="0042789A"/>
    <w:rsid w:val="00433D72"/>
    <w:rsid w:val="00434E37"/>
    <w:rsid w:val="0044030D"/>
    <w:rsid w:val="004411A1"/>
    <w:rsid w:val="00442CF5"/>
    <w:rsid w:val="00443C1C"/>
    <w:rsid w:val="0044457C"/>
    <w:rsid w:val="00447139"/>
    <w:rsid w:val="0044777D"/>
    <w:rsid w:val="0045333C"/>
    <w:rsid w:val="004538F2"/>
    <w:rsid w:val="00454CD2"/>
    <w:rsid w:val="00460F49"/>
    <w:rsid w:val="00463430"/>
    <w:rsid w:val="004640D4"/>
    <w:rsid w:val="004640F9"/>
    <w:rsid w:val="00464D5E"/>
    <w:rsid w:val="004678BC"/>
    <w:rsid w:val="004740DA"/>
    <w:rsid w:val="00475468"/>
    <w:rsid w:val="004757CD"/>
    <w:rsid w:val="00477292"/>
    <w:rsid w:val="00481404"/>
    <w:rsid w:val="004817EB"/>
    <w:rsid w:val="0048598E"/>
    <w:rsid w:val="004859C1"/>
    <w:rsid w:val="004860A0"/>
    <w:rsid w:val="004865CE"/>
    <w:rsid w:val="00492DB8"/>
    <w:rsid w:val="00493EAE"/>
    <w:rsid w:val="00495048"/>
    <w:rsid w:val="00495579"/>
    <w:rsid w:val="00496A9D"/>
    <w:rsid w:val="004A1F43"/>
    <w:rsid w:val="004A34D2"/>
    <w:rsid w:val="004B5488"/>
    <w:rsid w:val="004B5C0A"/>
    <w:rsid w:val="004B68F2"/>
    <w:rsid w:val="004B7503"/>
    <w:rsid w:val="004C3EE2"/>
    <w:rsid w:val="004C4A82"/>
    <w:rsid w:val="004C4F0A"/>
    <w:rsid w:val="004E0866"/>
    <w:rsid w:val="004E1AE9"/>
    <w:rsid w:val="004E4041"/>
    <w:rsid w:val="004F12FF"/>
    <w:rsid w:val="004F218A"/>
    <w:rsid w:val="004F3594"/>
    <w:rsid w:val="004F62F2"/>
    <w:rsid w:val="004F63A1"/>
    <w:rsid w:val="004F6FC3"/>
    <w:rsid w:val="00504549"/>
    <w:rsid w:val="00512F7B"/>
    <w:rsid w:val="005168A8"/>
    <w:rsid w:val="00517F66"/>
    <w:rsid w:val="00520A5A"/>
    <w:rsid w:val="00522C83"/>
    <w:rsid w:val="00524AEF"/>
    <w:rsid w:val="005260EC"/>
    <w:rsid w:val="0052790C"/>
    <w:rsid w:val="00527DA4"/>
    <w:rsid w:val="005302D4"/>
    <w:rsid w:val="00531D5C"/>
    <w:rsid w:val="0053266F"/>
    <w:rsid w:val="005327C5"/>
    <w:rsid w:val="005336A8"/>
    <w:rsid w:val="0053390B"/>
    <w:rsid w:val="00533990"/>
    <w:rsid w:val="00534875"/>
    <w:rsid w:val="005350C4"/>
    <w:rsid w:val="005353C7"/>
    <w:rsid w:val="005356E2"/>
    <w:rsid w:val="005366BF"/>
    <w:rsid w:val="00536A86"/>
    <w:rsid w:val="00543C53"/>
    <w:rsid w:val="00544A29"/>
    <w:rsid w:val="00550285"/>
    <w:rsid w:val="00550391"/>
    <w:rsid w:val="0055070B"/>
    <w:rsid w:val="005510CD"/>
    <w:rsid w:val="0055144D"/>
    <w:rsid w:val="00556221"/>
    <w:rsid w:val="00560258"/>
    <w:rsid w:val="00560359"/>
    <w:rsid w:val="00561B63"/>
    <w:rsid w:val="005649D0"/>
    <w:rsid w:val="00566F41"/>
    <w:rsid w:val="00567278"/>
    <w:rsid w:val="005675FF"/>
    <w:rsid w:val="005710CA"/>
    <w:rsid w:val="0057546F"/>
    <w:rsid w:val="005760E7"/>
    <w:rsid w:val="005761E2"/>
    <w:rsid w:val="00577412"/>
    <w:rsid w:val="00577DD3"/>
    <w:rsid w:val="005807E7"/>
    <w:rsid w:val="005829E5"/>
    <w:rsid w:val="00584543"/>
    <w:rsid w:val="00585270"/>
    <w:rsid w:val="00585BF9"/>
    <w:rsid w:val="00586A71"/>
    <w:rsid w:val="00587017"/>
    <w:rsid w:val="00594903"/>
    <w:rsid w:val="005A11B0"/>
    <w:rsid w:val="005A234A"/>
    <w:rsid w:val="005A3430"/>
    <w:rsid w:val="005A4C6D"/>
    <w:rsid w:val="005A7103"/>
    <w:rsid w:val="005B1990"/>
    <w:rsid w:val="005B68B6"/>
    <w:rsid w:val="005C1549"/>
    <w:rsid w:val="005D0B29"/>
    <w:rsid w:val="005E0E51"/>
    <w:rsid w:val="005E69E3"/>
    <w:rsid w:val="005E7D90"/>
    <w:rsid w:val="005F1837"/>
    <w:rsid w:val="005F3301"/>
    <w:rsid w:val="005F3DEB"/>
    <w:rsid w:val="005F5007"/>
    <w:rsid w:val="005F67F0"/>
    <w:rsid w:val="00601053"/>
    <w:rsid w:val="0060340A"/>
    <w:rsid w:val="00604F36"/>
    <w:rsid w:val="00604F5C"/>
    <w:rsid w:val="006108BC"/>
    <w:rsid w:val="0061167A"/>
    <w:rsid w:val="00611F80"/>
    <w:rsid w:val="00612D77"/>
    <w:rsid w:val="0061493B"/>
    <w:rsid w:val="00616FC0"/>
    <w:rsid w:val="00622A98"/>
    <w:rsid w:val="006249C5"/>
    <w:rsid w:val="0062737D"/>
    <w:rsid w:val="006275AB"/>
    <w:rsid w:val="00627BC7"/>
    <w:rsid w:val="00630582"/>
    <w:rsid w:val="00636FCA"/>
    <w:rsid w:val="00641464"/>
    <w:rsid w:val="00644D06"/>
    <w:rsid w:val="00647FC2"/>
    <w:rsid w:val="00650519"/>
    <w:rsid w:val="00653A56"/>
    <w:rsid w:val="00654A09"/>
    <w:rsid w:val="00654B12"/>
    <w:rsid w:val="00654BB1"/>
    <w:rsid w:val="00655351"/>
    <w:rsid w:val="006574F9"/>
    <w:rsid w:val="00660C20"/>
    <w:rsid w:val="00660E46"/>
    <w:rsid w:val="006617C8"/>
    <w:rsid w:val="006617FE"/>
    <w:rsid w:val="006640BA"/>
    <w:rsid w:val="00664B02"/>
    <w:rsid w:val="0066526C"/>
    <w:rsid w:val="00666F6C"/>
    <w:rsid w:val="00666FCE"/>
    <w:rsid w:val="00667100"/>
    <w:rsid w:val="006709D1"/>
    <w:rsid w:val="00671D0A"/>
    <w:rsid w:val="006753A8"/>
    <w:rsid w:val="00676DE9"/>
    <w:rsid w:val="006805D8"/>
    <w:rsid w:val="006828E3"/>
    <w:rsid w:val="006836FB"/>
    <w:rsid w:val="00684902"/>
    <w:rsid w:val="00685880"/>
    <w:rsid w:val="006876C8"/>
    <w:rsid w:val="00687C12"/>
    <w:rsid w:val="00690F68"/>
    <w:rsid w:val="006927D3"/>
    <w:rsid w:val="006A2DEC"/>
    <w:rsid w:val="006A4025"/>
    <w:rsid w:val="006A5491"/>
    <w:rsid w:val="006A6C3F"/>
    <w:rsid w:val="006A70F5"/>
    <w:rsid w:val="006B22BE"/>
    <w:rsid w:val="006B2B6E"/>
    <w:rsid w:val="006B3C94"/>
    <w:rsid w:val="006B78D6"/>
    <w:rsid w:val="006C0912"/>
    <w:rsid w:val="006C225A"/>
    <w:rsid w:val="006D0421"/>
    <w:rsid w:val="006D0C37"/>
    <w:rsid w:val="006D5BB0"/>
    <w:rsid w:val="006D5C48"/>
    <w:rsid w:val="006D64D8"/>
    <w:rsid w:val="006D774A"/>
    <w:rsid w:val="006F1564"/>
    <w:rsid w:val="006F291A"/>
    <w:rsid w:val="006F2A7E"/>
    <w:rsid w:val="007015FD"/>
    <w:rsid w:val="00701942"/>
    <w:rsid w:val="007027A7"/>
    <w:rsid w:val="007057F3"/>
    <w:rsid w:val="00706DBC"/>
    <w:rsid w:val="00713881"/>
    <w:rsid w:val="0071396C"/>
    <w:rsid w:val="0072228A"/>
    <w:rsid w:val="007227E9"/>
    <w:rsid w:val="00723756"/>
    <w:rsid w:val="00724512"/>
    <w:rsid w:val="00732794"/>
    <w:rsid w:val="007345F5"/>
    <w:rsid w:val="0073514D"/>
    <w:rsid w:val="007378CA"/>
    <w:rsid w:val="007420CF"/>
    <w:rsid w:val="00745640"/>
    <w:rsid w:val="007470CF"/>
    <w:rsid w:val="00747D2C"/>
    <w:rsid w:val="00750CF5"/>
    <w:rsid w:val="00751275"/>
    <w:rsid w:val="00752872"/>
    <w:rsid w:val="00753D10"/>
    <w:rsid w:val="0075687F"/>
    <w:rsid w:val="00757AF5"/>
    <w:rsid w:val="00761FB9"/>
    <w:rsid w:val="00762363"/>
    <w:rsid w:val="007634A1"/>
    <w:rsid w:val="007646FF"/>
    <w:rsid w:val="00764842"/>
    <w:rsid w:val="00766BE5"/>
    <w:rsid w:val="00770419"/>
    <w:rsid w:val="00771186"/>
    <w:rsid w:val="00775F22"/>
    <w:rsid w:val="00781D09"/>
    <w:rsid w:val="00782651"/>
    <w:rsid w:val="0078386B"/>
    <w:rsid w:val="007842C3"/>
    <w:rsid w:val="00784858"/>
    <w:rsid w:val="0078555E"/>
    <w:rsid w:val="00793166"/>
    <w:rsid w:val="007945AE"/>
    <w:rsid w:val="007954C7"/>
    <w:rsid w:val="007955C2"/>
    <w:rsid w:val="0079676C"/>
    <w:rsid w:val="007A10FF"/>
    <w:rsid w:val="007A2B18"/>
    <w:rsid w:val="007A4403"/>
    <w:rsid w:val="007A6622"/>
    <w:rsid w:val="007A6629"/>
    <w:rsid w:val="007B1CC9"/>
    <w:rsid w:val="007B33FC"/>
    <w:rsid w:val="007B39EC"/>
    <w:rsid w:val="007B3B41"/>
    <w:rsid w:val="007B5EF0"/>
    <w:rsid w:val="007B70AC"/>
    <w:rsid w:val="007B761D"/>
    <w:rsid w:val="007C3C05"/>
    <w:rsid w:val="007C56D7"/>
    <w:rsid w:val="007C6A22"/>
    <w:rsid w:val="007D37EA"/>
    <w:rsid w:val="007D3914"/>
    <w:rsid w:val="007D3FC9"/>
    <w:rsid w:val="007E3288"/>
    <w:rsid w:val="007E3569"/>
    <w:rsid w:val="007E4537"/>
    <w:rsid w:val="007F12B4"/>
    <w:rsid w:val="007F29B4"/>
    <w:rsid w:val="007F608B"/>
    <w:rsid w:val="0080164C"/>
    <w:rsid w:val="008048A4"/>
    <w:rsid w:val="00805045"/>
    <w:rsid w:val="00805931"/>
    <w:rsid w:val="00805AE8"/>
    <w:rsid w:val="0080713A"/>
    <w:rsid w:val="0081085C"/>
    <w:rsid w:val="0081112B"/>
    <w:rsid w:val="00813485"/>
    <w:rsid w:val="008150FF"/>
    <w:rsid w:val="0081529F"/>
    <w:rsid w:val="00816117"/>
    <w:rsid w:val="00821352"/>
    <w:rsid w:val="0083371B"/>
    <w:rsid w:val="008346A7"/>
    <w:rsid w:val="00836B2D"/>
    <w:rsid w:val="00842357"/>
    <w:rsid w:val="00843056"/>
    <w:rsid w:val="00845084"/>
    <w:rsid w:val="008470CA"/>
    <w:rsid w:val="008476A5"/>
    <w:rsid w:val="00852C8A"/>
    <w:rsid w:val="008542E6"/>
    <w:rsid w:val="00855325"/>
    <w:rsid w:val="008555D5"/>
    <w:rsid w:val="00856BC4"/>
    <w:rsid w:val="008607AD"/>
    <w:rsid w:val="00861EB6"/>
    <w:rsid w:val="00866F43"/>
    <w:rsid w:val="00875688"/>
    <w:rsid w:val="00875C4D"/>
    <w:rsid w:val="0087600D"/>
    <w:rsid w:val="00884428"/>
    <w:rsid w:val="00884F5B"/>
    <w:rsid w:val="008902C2"/>
    <w:rsid w:val="00890B43"/>
    <w:rsid w:val="008A11B1"/>
    <w:rsid w:val="008A2922"/>
    <w:rsid w:val="008A4846"/>
    <w:rsid w:val="008A596A"/>
    <w:rsid w:val="008A5C70"/>
    <w:rsid w:val="008A5D48"/>
    <w:rsid w:val="008A6E3A"/>
    <w:rsid w:val="008A6E69"/>
    <w:rsid w:val="008A7AB9"/>
    <w:rsid w:val="008B249E"/>
    <w:rsid w:val="008B497D"/>
    <w:rsid w:val="008B4E68"/>
    <w:rsid w:val="008B5538"/>
    <w:rsid w:val="008C04FA"/>
    <w:rsid w:val="008C381B"/>
    <w:rsid w:val="008D2077"/>
    <w:rsid w:val="008D4453"/>
    <w:rsid w:val="008D5702"/>
    <w:rsid w:val="008D6C2C"/>
    <w:rsid w:val="008E0BC0"/>
    <w:rsid w:val="008E15CD"/>
    <w:rsid w:val="008E1A77"/>
    <w:rsid w:val="008E4B38"/>
    <w:rsid w:val="008E5552"/>
    <w:rsid w:val="008E5C18"/>
    <w:rsid w:val="008E628F"/>
    <w:rsid w:val="008F33F0"/>
    <w:rsid w:val="008F4E7E"/>
    <w:rsid w:val="008F5E99"/>
    <w:rsid w:val="00900B51"/>
    <w:rsid w:val="00911C45"/>
    <w:rsid w:val="00914118"/>
    <w:rsid w:val="00924143"/>
    <w:rsid w:val="00932006"/>
    <w:rsid w:val="009355BE"/>
    <w:rsid w:val="0094287D"/>
    <w:rsid w:val="00942F8E"/>
    <w:rsid w:val="009450A2"/>
    <w:rsid w:val="009460BA"/>
    <w:rsid w:val="009472A4"/>
    <w:rsid w:val="009477B8"/>
    <w:rsid w:val="009505ED"/>
    <w:rsid w:val="00953905"/>
    <w:rsid w:val="009551DF"/>
    <w:rsid w:val="00957582"/>
    <w:rsid w:val="009639BC"/>
    <w:rsid w:val="009640CC"/>
    <w:rsid w:val="00970267"/>
    <w:rsid w:val="00971750"/>
    <w:rsid w:val="009732A9"/>
    <w:rsid w:val="00976028"/>
    <w:rsid w:val="0098048E"/>
    <w:rsid w:val="00981E6A"/>
    <w:rsid w:val="00982223"/>
    <w:rsid w:val="00992829"/>
    <w:rsid w:val="00993EC0"/>
    <w:rsid w:val="009976C0"/>
    <w:rsid w:val="009A1109"/>
    <w:rsid w:val="009A296F"/>
    <w:rsid w:val="009A3129"/>
    <w:rsid w:val="009A3881"/>
    <w:rsid w:val="009A6B6F"/>
    <w:rsid w:val="009A6FB7"/>
    <w:rsid w:val="009A7F40"/>
    <w:rsid w:val="009B297D"/>
    <w:rsid w:val="009B668B"/>
    <w:rsid w:val="009B717F"/>
    <w:rsid w:val="009C0BAE"/>
    <w:rsid w:val="009C1652"/>
    <w:rsid w:val="009C4E29"/>
    <w:rsid w:val="009C5949"/>
    <w:rsid w:val="009C73EB"/>
    <w:rsid w:val="009D06B8"/>
    <w:rsid w:val="009D0AFA"/>
    <w:rsid w:val="009D1043"/>
    <w:rsid w:val="009D37D6"/>
    <w:rsid w:val="009E23AD"/>
    <w:rsid w:val="009E2731"/>
    <w:rsid w:val="009E27F9"/>
    <w:rsid w:val="009F0A70"/>
    <w:rsid w:val="009F0AB9"/>
    <w:rsid w:val="009F41CC"/>
    <w:rsid w:val="00A00468"/>
    <w:rsid w:val="00A02169"/>
    <w:rsid w:val="00A038BB"/>
    <w:rsid w:val="00A079A0"/>
    <w:rsid w:val="00A1294F"/>
    <w:rsid w:val="00A14513"/>
    <w:rsid w:val="00A15667"/>
    <w:rsid w:val="00A15B55"/>
    <w:rsid w:val="00A15CE0"/>
    <w:rsid w:val="00A1693E"/>
    <w:rsid w:val="00A20A4E"/>
    <w:rsid w:val="00A21ACA"/>
    <w:rsid w:val="00A24978"/>
    <w:rsid w:val="00A278A2"/>
    <w:rsid w:val="00A31068"/>
    <w:rsid w:val="00A31098"/>
    <w:rsid w:val="00A339B9"/>
    <w:rsid w:val="00A407A4"/>
    <w:rsid w:val="00A41F34"/>
    <w:rsid w:val="00A463CA"/>
    <w:rsid w:val="00A47504"/>
    <w:rsid w:val="00A50889"/>
    <w:rsid w:val="00A54EA8"/>
    <w:rsid w:val="00A56CFC"/>
    <w:rsid w:val="00A575E1"/>
    <w:rsid w:val="00A60F94"/>
    <w:rsid w:val="00A61E2B"/>
    <w:rsid w:val="00A63391"/>
    <w:rsid w:val="00A710B8"/>
    <w:rsid w:val="00A71FCC"/>
    <w:rsid w:val="00A72CCF"/>
    <w:rsid w:val="00A7635D"/>
    <w:rsid w:val="00A85B79"/>
    <w:rsid w:val="00A85F07"/>
    <w:rsid w:val="00A87C09"/>
    <w:rsid w:val="00A90DD0"/>
    <w:rsid w:val="00A91987"/>
    <w:rsid w:val="00A92F52"/>
    <w:rsid w:val="00A9728B"/>
    <w:rsid w:val="00A97F1A"/>
    <w:rsid w:val="00A97FF7"/>
    <w:rsid w:val="00AA320C"/>
    <w:rsid w:val="00AA5CE9"/>
    <w:rsid w:val="00AA6A8D"/>
    <w:rsid w:val="00AA7708"/>
    <w:rsid w:val="00AA77AD"/>
    <w:rsid w:val="00AB241D"/>
    <w:rsid w:val="00AB38C4"/>
    <w:rsid w:val="00AC01C1"/>
    <w:rsid w:val="00AC3997"/>
    <w:rsid w:val="00AC4A49"/>
    <w:rsid w:val="00AC58C6"/>
    <w:rsid w:val="00AC6FAE"/>
    <w:rsid w:val="00AD0D26"/>
    <w:rsid w:val="00AD3109"/>
    <w:rsid w:val="00AD583C"/>
    <w:rsid w:val="00AD7BE2"/>
    <w:rsid w:val="00AD7F6F"/>
    <w:rsid w:val="00AE3D91"/>
    <w:rsid w:val="00AE6B87"/>
    <w:rsid w:val="00AF0FD2"/>
    <w:rsid w:val="00AF203D"/>
    <w:rsid w:val="00AF20B5"/>
    <w:rsid w:val="00AF5575"/>
    <w:rsid w:val="00B03253"/>
    <w:rsid w:val="00B15E3A"/>
    <w:rsid w:val="00B161BA"/>
    <w:rsid w:val="00B21E37"/>
    <w:rsid w:val="00B26104"/>
    <w:rsid w:val="00B31CED"/>
    <w:rsid w:val="00B343DE"/>
    <w:rsid w:val="00B35CBE"/>
    <w:rsid w:val="00B41E57"/>
    <w:rsid w:val="00B41FEC"/>
    <w:rsid w:val="00B44846"/>
    <w:rsid w:val="00B4537A"/>
    <w:rsid w:val="00B45976"/>
    <w:rsid w:val="00B46074"/>
    <w:rsid w:val="00B4782F"/>
    <w:rsid w:val="00B541A5"/>
    <w:rsid w:val="00B553F5"/>
    <w:rsid w:val="00B5577D"/>
    <w:rsid w:val="00B56404"/>
    <w:rsid w:val="00B56CD9"/>
    <w:rsid w:val="00B62142"/>
    <w:rsid w:val="00B6258F"/>
    <w:rsid w:val="00B62C75"/>
    <w:rsid w:val="00B634CE"/>
    <w:rsid w:val="00B63F2F"/>
    <w:rsid w:val="00B66542"/>
    <w:rsid w:val="00B67AB1"/>
    <w:rsid w:val="00B67B83"/>
    <w:rsid w:val="00B71F20"/>
    <w:rsid w:val="00B74361"/>
    <w:rsid w:val="00B74480"/>
    <w:rsid w:val="00B76630"/>
    <w:rsid w:val="00B80E4D"/>
    <w:rsid w:val="00B82ECC"/>
    <w:rsid w:val="00B83EA2"/>
    <w:rsid w:val="00B84A07"/>
    <w:rsid w:val="00B874E0"/>
    <w:rsid w:val="00B87A91"/>
    <w:rsid w:val="00B932D4"/>
    <w:rsid w:val="00B94B46"/>
    <w:rsid w:val="00B94C1B"/>
    <w:rsid w:val="00B95A7C"/>
    <w:rsid w:val="00B97AA7"/>
    <w:rsid w:val="00B97E06"/>
    <w:rsid w:val="00BA0900"/>
    <w:rsid w:val="00BA0C88"/>
    <w:rsid w:val="00BA0CC5"/>
    <w:rsid w:val="00BA1366"/>
    <w:rsid w:val="00BA37DC"/>
    <w:rsid w:val="00BA6A6B"/>
    <w:rsid w:val="00BA7A71"/>
    <w:rsid w:val="00BB3A24"/>
    <w:rsid w:val="00BB4764"/>
    <w:rsid w:val="00BB539A"/>
    <w:rsid w:val="00BB7138"/>
    <w:rsid w:val="00BB71EC"/>
    <w:rsid w:val="00BC2142"/>
    <w:rsid w:val="00BC42A0"/>
    <w:rsid w:val="00BC47ED"/>
    <w:rsid w:val="00BC6D68"/>
    <w:rsid w:val="00BD4232"/>
    <w:rsid w:val="00BD472D"/>
    <w:rsid w:val="00BD5098"/>
    <w:rsid w:val="00BE05D8"/>
    <w:rsid w:val="00BE205B"/>
    <w:rsid w:val="00BE278A"/>
    <w:rsid w:val="00BE536A"/>
    <w:rsid w:val="00BE547B"/>
    <w:rsid w:val="00BE54E8"/>
    <w:rsid w:val="00BE6D79"/>
    <w:rsid w:val="00BF1F3B"/>
    <w:rsid w:val="00BF4063"/>
    <w:rsid w:val="00BF4596"/>
    <w:rsid w:val="00C033FA"/>
    <w:rsid w:val="00C0451A"/>
    <w:rsid w:val="00C0723C"/>
    <w:rsid w:val="00C10367"/>
    <w:rsid w:val="00C10A23"/>
    <w:rsid w:val="00C11A61"/>
    <w:rsid w:val="00C1709F"/>
    <w:rsid w:val="00C21D6E"/>
    <w:rsid w:val="00C23C19"/>
    <w:rsid w:val="00C24A3A"/>
    <w:rsid w:val="00C26C24"/>
    <w:rsid w:val="00C27209"/>
    <w:rsid w:val="00C308F1"/>
    <w:rsid w:val="00C3239F"/>
    <w:rsid w:val="00C32684"/>
    <w:rsid w:val="00C32F81"/>
    <w:rsid w:val="00C33722"/>
    <w:rsid w:val="00C3405E"/>
    <w:rsid w:val="00C34695"/>
    <w:rsid w:val="00C36508"/>
    <w:rsid w:val="00C40BDE"/>
    <w:rsid w:val="00C42F5A"/>
    <w:rsid w:val="00C42FD8"/>
    <w:rsid w:val="00C4572A"/>
    <w:rsid w:val="00C50F2B"/>
    <w:rsid w:val="00C51CC1"/>
    <w:rsid w:val="00C52CF1"/>
    <w:rsid w:val="00C52FA1"/>
    <w:rsid w:val="00C5302F"/>
    <w:rsid w:val="00C62449"/>
    <w:rsid w:val="00C65C57"/>
    <w:rsid w:val="00C70A94"/>
    <w:rsid w:val="00C71490"/>
    <w:rsid w:val="00C71717"/>
    <w:rsid w:val="00C718D7"/>
    <w:rsid w:val="00C72885"/>
    <w:rsid w:val="00C73296"/>
    <w:rsid w:val="00C76B8B"/>
    <w:rsid w:val="00C76D3D"/>
    <w:rsid w:val="00C7712C"/>
    <w:rsid w:val="00C84219"/>
    <w:rsid w:val="00C8434A"/>
    <w:rsid w:val="00C84A7F"/>
    <w:rsid w:val="00C87A98"/>
    <w:rsid w:val="00C915D9"/>
    <w:rsid w:val="00C91E65"/>
    <w:rsid w:val="00C95754"/>
    <w:rsid w:val="00CA0CAB"/>
    <w:rsid w:val="00CA2EAB"/>
    <w:rsid w:val="00CA3B69"/>
    <w:rsid w:val="00CA6502"/>
    <w:rsid w:val="00CA7D48"/>
    <w:rsid w:val="00CB0071"/>
    <w:rsid w:val="00CB2BCF"/>
    <w:rsid w:val="00CB5863"/>
    <w:rsid w:val="00CB66EC"/>
    <w:rsid w:val="00CC1550"/>
    <w:rsid w:val="00CC3F64"/>
    <w:rsid w:val="00CC586A"/>
    <w:rsid w:val="00CC5A38"/>
    <w:rsid w:val="00CC6536"/>
    <w:rsid w:val="00CC68CE"/>
    <w:rsid w:val="00CD4305"/>
    <w:rsid w:val="00CD4983"/>
    <w:rsid w:val="00CE1C70"/>
    <w:rsid w:val="00CE26CC"/>
    <w:rsid w:val="00CF05B5"/>
    <w:rsid w:val="00CF58F4"/>
    <w:rsid w:val="00CF6FA5"/>
    <w:rsid w:val="00D03846"/>
    <w:rsid w:val="00D0672D"/>
    <w:rsid w:val="00D07CF6"/>
    <w:rsid w:val="00D12175"/>
    <w:rsid w:val="00D13AAC"/>
    <w:rsid w:val="00D14D1A"/>
    <w:rsid w:val="00D15522"/>
    <w:rsid w:val="00D16F74"/>
    <w:rsid w:val="00D17305"/>
    <w:rsid w:val="00D22FEC"/>
    <w:rsid w:val="00D239E6"/>
    <w:rsid w:val="00D25383"/>
    <w:rsid w:val="00D32609"/>
    <w:rsid w:val="00D327F2"/>
    <w:rsid w:val="00D34570"/>
    <w:rsid w:val="00D34A42"/>
    <w:rsid w:val="00D35D09"/>
    <w:rsid w:val="00D36B5D"/>
    <w:rsid w:val="00D404EF"/>
    <w:rsid w:val="00D465D4"/>
    <w:rsid w:val="00D57410"/>
    <w:rsid w:val="00D57A5D"/>
    <w:rsid w:val="00D57ABB"/>
    <w:rsid w:val="00D57DFB"/>
    <w:rsid w:val="00D60C39"/>
    <w:rsid w:val="00D61D67"/>
    <w:rsid w:val="00D636BE"/>
    <w:rsid w:val="00D6657C"/>
    <w:rsid w:val="00D73257"/>
    <w:rsid w:val="00D75C0C"/>
    <w:rsid w:val="00D76FBA"/>
    <w:rsid w:val="00D801D1"/>
    <w:rsid w:val="00D802EA"/>
    <w:rsid w:val="00D807DC"/>
    <w:rsid w:val="00D81695"/>
    <w:rsid w:val="00D8466F"/>
    <w:rsid w:val="00D93941"/>
    <w:rsid w:val="00D959BE"/>
    <w:rsid w:val="00D97952"/>
    <w:rsid w:val="00DA4C43"/>
    <w:rsid w:val="00DA64A7"/>
    <w:rsid w:val="00DB17B4"/>
    <w:rsid w:val="00DB2416"/>
    <w:rsid w:val="00DB49B6"/>
    <w:rsid w:val="00DB50DC"/>
    <w:rsid w:val="00DC1CB8"/>
    <w:rsid w:val="00DC24C5"/>
    <w:rsid w:val="00DC2D2E"/>
    <w:rsid w:val="00DC6AA8"/>
    <w:rsid w:val="00DC759D"/>
    <w:rsid w:val="00DC76BC"/>
    <w:rsid w:val="00DD0161"/>
    <w:rsid w:val="00DD28C0"/>
    <w:rsid w:val="00DD7B17"/>
    <w:rsid w:val="00DE382F"/>
    <w:rsid w:val="00DE4D0F"/>
    <w:rsid w:val="00DE607C"/>
    <w:rsid w:val="00DE758B"/>
    <w:rsid w:val="00DF223E"/>
    <w:rsid w:val="00E0083C"/>
    <w:rsid w:val="00E00CFD"/>
    <w:rsid w:val="00E02199"/>
    <w:rsid w:val="00E0453E"/>
    <w:rsid w:val="00E05921"/>
    <w:rsid w:val="00E1501B"/>
    <w:rsid w:val="00E16808"/>
    <w:rsid w:val="00E170A2"/>
    <w:rsid w:val="00E2029D"/>
    <w:rsid w:val="00E36793"/>
    <w:rsid w:val="00E36D05"/>
    <w:rsid w:val="00E375AA"/>
    <w:rsid w:val="00E403C7"/>
    <w:rsid w:val="00E43140"/>
    <w:rsid w:val="00E500AC"/>
    <w:rsid w:val="00E51AC7"/>
    <w:rsid w:val="00E542F5"/>
    <w:rsid w:val="00E55787"/>
    <w:rsid w:val="00E577F2"/>
    <w:rsid w:val="00E62C87"/>
    <w:rsid w:val="00E63D40"/>
    <w:rsid w:val="00E640D3"/>
    <w:rsid w:val="00E7251F"/>
    <w:rsid w:val="00E7348F"/>
    <w:rsid w:val="00E741AF"/>
    <w:rsid w:val="00E82423"/>
    <w:rsid w:val="00E83505"/>
    <w:rsid w:val="00E90A8D"/>
    <w:rsid w:val="00E9153C"/>
    <w:rsid w:val="00E91951"/>
    <w:rsid w:val="00E91C72"/>
    <w:rsid w:val="00E9370F"/>
    <w:rsid w:val="00E93944"/>
    <w:rsid w:val="00E95C45"/>
    <w:rsid w:val="00EA11A7"/>
    <w:rsid w:val="00EA1D11"/>
    <w:rsid w:val="00EA5676"/>
    <w:rsid w:val="00EA68F7"/>
    <w:rsid w:val="00EB0E82"/>
    <w:rsid w:val="00EB16F2"/>
    <w:rsid w:val="00EB2BED"/>
    <w:rsid w:val="00EB4EE3"/>
    <w:rsid w:val="00EB5A5E"/>
    <w:rsid w:val="00EB6F34"/>
    <w:rsid w:val="00EC1229"/>
    <w:rsid w:val="00EC158E"/>
    <w:rsid w:val="00EC18DD"/>
    <w:rsid w:val="00EC4BFC"/>
    <w:rsid w:val="00EC73CE"/>
    <w:rsid w:val="00ED1731"/>
    <w:rsid w:val="00ED5013"/>
    <w:rsid w:val="00ED6708"/>
    <w:rsid w:val="00EE2084"/>
    <w:rsid w:val="00EE209F"/>
    <w:rsid w:val="00EE214A"/>
    <w:rsid w:val="00EE2EFB"/>
    <w:rsid w:val="00EE5748"/>
    <w:rsid w:val="00EE6B98"/>
    <w:rsid w:val="00EF08B9"/>
    <w:rsid w:val="00EF5ADF"/>
    <w:rsid w:val="00F017F0"/>
    <w:rsid w:val="00F049D6"/>
    <w:rsid w:val="00F079AA"/>
    <w:rsid w:val="00F10B1A"/>
    <w:rsid w:val="00F172B3"/>
    <w:rsid w:val="00F17D0F"/>
    <w:rsid w:val="00F25E86"/>
    <w:rsid w:val="00F271F0"/>
    <w:rsid w:val="00F276E1"/>
    <w:rsid w:val="00F3127D"/>
    <w:rsid w:val="00F3411C"/>
    <w:rsid w:val="00F34302"/>
    <w:rsid w:val="00F36142"/>
    <w:rsid w:val="00F40310"/>
    <w:rsid w:val="00F45823"/>
    <w:rsid w:val="00F4775C"/>
    <w:rsid w:val="00F47D64"/>
    <w:rsid w:val="00F51497"/>
    <w:rsid w:val="00F51A07"/>
    <w:rsid w:val="00F52BF9"/>
    <w:rsid w:val="00F54723"/>
    <w:rsid w:val="00F556EC"/>
    <w:rsid w:val="00F60F9C"/>
    <w:rsid w:val="00F63643"/>
    <w:rsid w:val="00F64780"/>
    <w:rsid w:val="00F668C8"/>
    <w:rsid w:val="00F71637"/>
    <w:rsid w:val="00F71925"/>
    <w:rsid w:val="00F7281C"/>
    <w:rsid w:val="00F75753"/>
    <w:rsid w:val="00F8271B"/>
    <w:rsid w:val="00F8358B"/>
    <w:rsid w:val="00F85DFD"/>
    <w:rsid w:val="00F91A29"/>
    <w:rsid w:val="00F91E3B"/>
    <w:rsid w:val="00F91F84"/>
    <w:rsid w:val="00F9449B"/>
    <w:rsid w:val="00F94C77"/>
    <w:rsid w:val="00F97300"/>
    <w:rsid w:val="00FA02B5"/>
    <w:rsid w:val="00FA1030"/>
    <w:rsid w:val="00FA1970"/>
    <w:rsid w:val="00FA4021"/>
    <w:rsid w:val="00FB3C55"/>
    <w:rsid w:val="00FB4382"/>
    <w:rsid w:val="00FB687A"/>
    <w:rsid w:val="00FB6E3D"/>
    <w:rsid w:val="00FB7C25"/>
    <w:rsid w:val="00FC0B8C"/>
    <w:rsid w:val="00FC243A"/>
    <w:rsid w:val="00FC27F6"/>
    <w:rsid w:val="00FC2C18"/>
    <w:rsid w:val="00FC5499"/>
    <w:rsid w:val="00FD1F93"/>
    <w:rsid w:val="00FD289F"/>
    <w:rsid w:val="00FD6F06"/>
    <w:rsid w:val="00FD7948"/>
    <w:rsid w:val="00FE04B9"/>
    <w:rsid w:val="00FE349E"/>
    <w:rsid w:val="00FE446A"/>
    <w:rsid w:val="00FE4749"/>
    <w:rsid w:val="00FE559A"/>
    <w:rsid w:val="00FE589F"/>
    <w:rsid w:val="00FE5F36"/>
    <w:rsid w:val="00FE7089"/>
    <w:rsid w:val="00FF0D72"/>
    <w:rsid w:val="00FF1A0B"/>
    <w:rsid w:val="00FF2C83"/>
    <w:rsid w:val="00FF4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footnote text" w:uiPriority="0"/>
    <w:lsdException w:name="annotation text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endnote text" w:uiPriority="0"/>
    <w:lsdException w:name="List Bullet" w:uiPriority="0"/>
    <w:lsdException w:name="List 2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List Continue 3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0AC"/>
    <w:rPr>
      <w:sz w:val="24"/>
      <w:szCs w:val="24"/>
      <w:lang w:val="es-MX" w:eastAsia="en-US"/>
    </w:rPr>
  </w:style>
  <w:style w:type="paragraph" w:styleId="Ttulo1">
    <w:name w:val="heading 1"/>
    <w:basedOn w:val="Normal"/>
    <w:next w:val="Normal"/>
    <w:qFormat/>
    <w:rsid w:val="003714B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714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E21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3714B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E214A"/>
    <w:pPr>
      <w:keepNext/>
      <w:spacing w:line="220" w:lineRule="exact"/>
      <w:jc w:val="both"/>
      <w:outlineLvl w:val="4"/>
    </w:pPr>
    <w:rPr>
      <w:rFonts w:ascii="Arial" w:hAnsi="Arial"/>
      <w:sz w:val="22"/>
      <w:szCs w:val="20"/>
      <w:u w:val="single"/>
      <w:lang w:val="es-ES" w:eastAsia="es-PE"/>
    </w:rPr>
  </w:style>
  <w:style w:type="paragraph" w:styleId="Ttulo6">
    <w:name w:val="heading 6"/>
    <w:basedOn w:val="Normal"/>
    <w:next w:val="Normal"/>
    <w:qFormat/>
    <w:rsid w:val="003714B7"/>
    <w:pPr>
      <w:keepNext/>
      <w:numPr>
        <w:numId w:val="1"/>
      </w:numPr>
      <w:spacing w:line="220" w:lineRule="exact"/>
      <w:jc w:val="both"/>
      <w:outlineLvl w:val="5"/>
    </w:pPr>
    <w:rPr>
      <w:rFonts w:ascii="Arial" w:hAnsi="Arial"/>
      <w:sz w:val="22"/>
      <w:szCs w:val="20"/>
      <w:lang w:val="es-ES" w:eastAsia="es-PE"/>
    </w:rPr>
  </w:style>
  <w:style w:type="paragraph" w:styleId="Ttulo7">
    <w:name w:val="heading 7"/>
    <w:basedOn w:val="Normal"/>
    <w:next w:val="Normal"/>
    <w:qFormat/>
    <w:rsid w:val="00D32609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714B7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41F2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autoRedefine/>
    <w:semiHidden/>
    <w:rsid w:val="00EE214A"/>
    <w:pPr>
      <w:ind w:left="400"/>
      <w:jc w:val="both"/>
    </w:pPr>
    <w:rPr>
      <w:rFonts w:ascii="Arial" w:hAnsi="Arial"/>
      <w:sz w:val="20"/>
      <w:szCs w:val="20"/>
      <w:lang w:val="es-ES" w:eastAsia="es-PE"/>
    </w:rPr>
  </w:style>
  <w:style w:type="paragraph" w:styleId="Sangradetextonormal">
    <w:name w:val="Body Text Indent"/>
    <w:basedOn w:val="Normal"/>
    <w:rsid w:val="00EE214A"/>
    <w:pPr>
      <w:spacing w:line="220" w:lineRule="exact"/>
      <w:ind w:left="360"/>
      <w:jc w:val="both"/>
    </w:pPr>
    <w:rPr>
      <w:rFonts w:ascii="Arial" w:hAnsi="Arial"/>
      <w:sz w:val="22"/>
      <w:szCs w:val="20"/>
      <w:lang w:val="es-ES" w:eastAsia="es-PE"/>
    </w:rPr>
  </w:style>
  <w:style w:type="paragraph" w:styleId="Textonotapie">
    <w:name w:val="footnote text"/>
    <w:basedOn w:val="Normal"/>
    <w:link w:val="TextonotapieCar"/>
    <w:semiHidden/>
    <w:rsid w:val="00241F20"/>
    <w:pPr>
      <w:jc w:val="both"/>
    </w:pPr>
    <w:rPr>
      <w:rFonts w:ascii="Arial" w:hAnsi="Arial"/>
      <w:sz w:val="20"/>
      <w:szCs w:val="20"/>
      <w:lang w:eastAsia="es-PE"/>
    </w:rPr>
  </w:style>
  <w:style w:type="paragraph" w:styleId="Lista2">
    <w:name w:val="List 2"/>
    <w:basedOn w:val="Normal"/>
    <w:rsid w:val="004F62F2"/>
    <w:pPr>
      <w:ind w:left="566" w:hanging="283"/>
      <w:jc w:val="both"/>
    </w:pPr>
    <w:rPr>
      <w:rFonts w:ascii="Arial" w:hAnsi="Arial"/>
      <w:sz w:val="20"/>
      <w:szCs w:val="20"/>
      <w:lang w:val="es-ES" w:eastAsia="es-PE"/>
    </w:rPr>
  </w:style>
  <w:style w:type="paragraph" w:styleId="Sangra2detindependiente">
    <w:name w:val="Body Text Indent 2"/>
    <w:basedOn w:val="Normal"/>
    <w:rsid w:val="00E741AF"/>
    <w:pPr>
      <w:spacing w:after="120" w:line="480" w:lineRule="auto"/>
      <w:ind w:left="283"/>
    </w:pPr>
  </w:style>
  <w:style w:type="paragraph" w:styleId="Textoindependiente3">
    <w:name w:val="Body Text 3"/>
    <w:basedOn w:val="Normal"/>
    <w:rsid w:val="00E741AF"/>
    <w:pPr>
      <w:spacing w:after="120"/>
    </w:pPr>
    <w:rPr>
      <w:sz w:val="16"/>
      <w:szCs w:val="16"/>
    </w:rPr>
  </w:style>
  <w:style w:type="paragraph" w:styleId="Sangra3detindependiente">
    <w:name w:val="Body Text Indent 3"/>
    <w:basedOn w:val="Normal"/>
    <w:rsid w:val="00D32609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rsid w:val="00D32609"/>
    <w:pPr>
      <w:spacing w:line="220" w:lineRule="exact"/>
      <w:ind w:left="360" w:right="72"/>
      <w:jc w:val="both"/>
    </w:pPr>
    <w:rPr>
      <w:rFonts w:ascii="Arial" w:hAnsi="Arial"/>
      <w:sz w:val="20"/>
      <w:szCs w:val="20"/>
      <w:lang w:val="es-ES" w:eastAsia="es-PE"/>
    </w:rPr>
  </w:style>
  <w:style w:type="paragraph" w:styleId="Textoindependiente">
    <w:name w:val="Body Text"/>
    <w:basedOn w:val="Normal"/>
    <w:rsid w:val="003714B7"/>
    <w:pPr>
      <w:spacing w:after="120"/>
    </w:pPr>
  </w:style>
  <w:style w:type="paragraph" w:styleId="Textoindependiente2">
    <w:name w:val="Body Text 2"/>
    <w:basedOn w:val="Normal"/>
    <w:rsid w:val="003714B7"/>
    <w:pPr>
      <w:spacing w:after="120" w:line="480" w:lineRule="auto"/>
    </w:pPr>
  </w:style>
  <w:style w:type="paragraph" w:styleId="Encabezado">
    <w:name w:val="header"/>
    <w:aliases w:val="h,encabezado"/>
    <w:basedOn w:val="Normal"/>
    <w:link w:val="EncabezadoCar"/>
    <w:uiPriority w:val="99"/>
    <w:rsid w:val="003714B7"/>
    <w:pPr>
      <w:tabs>
        <w:tab w:val="center" w:pos="4419"/>
        <w:tab w:val="right" w:pos="8838"/>
      </w:tabs>
      <w:jc w:val="both"/>
    </w:pPr>
    <w:rPr>
      <w:rFonts w:ascii="Arial" w:hAnsi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rsid w:val="003714B7"/>
    <w:pPr>
      <w:tabs>
        <w:tab w:val="center" w:pos="4419"/>
        <w:tab w:val="right" w:pos="8838"/>
      </w:tabs>
      <w:jc w:val="both"/>
    </w:pPr>
    <w:rPr>
      <w:rFonts w:ascii="Arial" w:hAnsi="Arial"/>
      <w:sz w:val="20"/>
      <w:szCs w:val="20"/>
      <w:lang w:eastAsia="es-PE"/>
    </w:rPr>
  </w:style>
  <w:style w:type="character" w:styleId="Hipervnculo">
    <w:name w:val="Hyperlink"/>
    <w:rsid w:val="003714B7"/>
    <w:rPr>
      <w:color w:val="0000FF"/>
      <w:u w:val="single"/>
    </w:rPr>
  </w:style>
  <w:style w:type="paragraph" w:styleId="Ttulo">
    <w:name w:val="Title"/>
    <w:basedOn w:val="Normal"/>
    <w:link w:val="TtuloCar"/>
    <w:qFormat/>
    <w:rsid w:val="003714B7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  <w:lang w:eastAsia="es-PE"/>
    </w:rPr>
  </w:style>
  <w:style w:type="paragraph" w:customStyle="1" w:styleId="DefaultText">
    <w:name w:val="Default Text"/>
    <w:basedOn w:val="Normal"/>
    <w:rsid w:val="003714B7"/>
    <w:pPr>
      <w:jc w:val="both"/>
    </w:pPr>
    <w:rPr>
      <w:rFonts w:ascii="Arial" w:hAnsi="Arial"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semiHidden/>
    <w:rsid w:val="003714B7"/>
    <w:pPr>
      <w:jc w:val="center"/>
    </w:pPr>
    <w:rPr>
      <w:rFonts w:ascii="Arial" w:hAnsi="Arial"/>
      <w:caps/>
      <w:u w:val="single"/>
      <w:lang w:val="es-ES" w:eastAsia="es-PE"/>
    </w:rPr>
  </w:style>
  <w:style w:type="paragraph" w:styleId="Epgrafe">
    <w:name w:val="caption"/>
    <w:basedOn w:val="Normal"/>
    <w:next w:val="Normal"/>
    <w:qFormat/>
    <w:rsid w:val="003714B7"/>
    <w:pPr>
      <w:jc w:val="both"/>
    </w:pPr>
    <w:rPr>
      <w:rFonts w:ascii="Arial" w:hAnsi="Arial"/>
      <w:sz w:val="20"/>
      <w:szCs w:val="20"/>
      <w:u w:val="single"/>
      <w:lang w:val="es-ES" w:eastAsia="es-PE"/>
    </w:rPr>
  </w:style>
  <w:style w:type="character" w:styleId="Nmerodepgina">
    <w:name w:val="page number"/>
    <w:basedOn w:val="Fuentedeprrafopredeter"/>
    <w:rsid w:val="003714B7"/>
  </w:style>
  <w:style w:type="paragraph" w:styleId="Listaconvietas">
    <w:name w:val="List Bullet"/>
    <w:basedOn w:val="Normal"/>
    <w:autoRedefine/>
    <w:rsid w:val="003714B7"/>
    <w:pPr>
      <w:tabs>
        <w:tab w:val="num" w:pos="360"/>
      </w:tabs>
      <w:ind w:left="360" w:hanging="360"/>
      <w:jc w:val="both"/>
    </w:pPr>
    <w:rPr>
      <w:rFonts w:ascii="Arial" w:hAnsi="Arial"/>
      <w:sz w:val="20"/>
      <w:szCs w:val="20"/>
      <w:lang w:val="es-ES" w:eastAsia="es-PE"/>
    </w:rPr>
  </w:style>
  <w:style w:type="paragraph" w:styleId="Listaconvietas2">
    <w:name w:val="List Bullet 2"/>
    <w:basedOn w:val="Normal"/>
    <w:autoRedefine/>
    <w:rsid w:val="003714B7"/>
    <w:pPr>
      <w:numPr>
        <w:numId w:val="2"/>
      </w:numPr>
      <w:jc w:val="both"/>
    </w:pPr>
    <w:rPr>
      <w:rFonts w:ascii="Arial" w:hAnsi="Arial"/>
      <w:sz w:val="20"/>
      <w:szCs w:val="20"/>
      <w:lang w:val="es-ES" w:eastAsia="es-PE"/>
    </w:rPr>
  </w:style>
  <w:style w:type="paragraph" w:styleId="Listaconvietas3">
    <w:name w:val="List Bullet 3"/>
    <w:basedOn w:val="Normal"/>
    <w:autoRedefine/>
    <w:rsid w:val="003714B7"/>
    <w:pPr>
      <w:tabs>
        <w:tab w:val="num" w:pos="360"/>
      </w:tabs>
      <w:ind w:left="360" w:hanging="360"/>
      <w:jc w:val="both"/>
    </w:pPr>
    <w:rPr>
      <w:rFonts w:ascii="Arial" w:hAnsi="Arial"/>
      <w:sz w:val="20"/>
      <w:szCs w:val="20"/>
      <w:lang w:val="es-ES" w:eastAsia="es-PE"/>
    </w:rPr>
  </w:style>
  <w:style w:type="paragraph" w:styleId="Continuarlista2">
    <w:name w:val="List Continue 2"/>
    <w:basedOn w:val="Normal"/>
    <w:rsid w:val="003714B7"/>
    <w:pPr>
      <w:spacing w:after="120"/>
      <w:ind w:left="566"/>
      <w:jc w:val="both"/>
    </w:pPr>
    <w:rPr>
      <w:rFonts w:ascii="Arial" w:hAnsi="Arial"/>
      <w:sz w:val="20"/>
      <w:szCs w:val="20"/>
      <w:lang w:val="es-ES" w:eastAsia="es-PE"/>
    </w:rPr>
  </w:style>
  <w:style w:type="paragraph" w:styleId="Continuarlista3">
    <w:name w:val="List Continue 3"/>
    <w:basedOn w:val="Normal"/>
    <w:rsid w:val="003714B7"/>
    <w:pPr>
      <w:spacing w:after="120"/>
      <w:ind w:left="849"/>
      <w:jc w:val="both"/>
    </w:pPr>
    <w:rPr>
      <w:rFonts w:ascii="Arial" w:hAnsi="Arial"/>
      <w:sz w:val="20"/>
      <w:szCs w:val="20"/>
      <w:lang w:val="es-ES" w:eastAsia="es-PE"/>
    </w:rPr>
  </w:style>
  <w:style w:type="character" w:styleId="Refdecomentario">
    <w:name w:val="annotation reference"/>
    <w:semiHidden/>
    <w:rsid w:val="00447139"/>
    <w:rPr>
      <w:sz w:val="16"/>
      <w:szCs w:val="16"/>
    </w:rPr>
  </w:style>
  <w:style w:type="paragraph" w:styleId="Textocomentario">
    <w:name w:val="annotation text"/>
    <w:basedOn w:val="Normal"/>
    <w:semiHidden/>
    <w:rsid w:val="0044713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447139"/>
    <w:rPr>
      <w:b/>
      <w:bCs/>
    </w:rPr>
  </w:style>
  <w:style w:type="paragraph" w:styleId="Textodeglobo">
    <w:name w:val="Balloon Text"/>
    <w:basedOn w:val="Normal"/>
    <w:semiHidden/>
    <w:rsid w:val="0044713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A48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C24A3A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:sz w:val="22"/>
      <w:szCs w:val="22"/>
      <w:lang w:eastAsia="en-US"/>
    </w:rPr>
  </w:style>
  <w:style w:type="paragraph" w:styleId="Prrafodelista">
    <w:name w:val="List Paragraph"/>
    <w:basedOn w:val="Standard"/>
    <w:uiPriority w:val="34"/>
    <w:qFormat/>
    <w:rsid w:val="00C24A3A"/>
    <w:pPr>
      <w:ind w:left="720"/>
    </w:pPr>
  </w:style>
  <w:style w:type="character" w:customStyle="1" w:styleId="EncabezadoCar">
    <w:name w:val="Encabezado Car"/>
    <w:aliases w:val="h Car,encabezado Car"/>
    <w:link w:val="Encabezado"/>
    <w:uiPriority w:val="99"/>
    <w:rsid w:val="003331C6"/>
    <w:rPr>
      <w:rFonts w:ascii="Arial" w:hAnsi="Arial"/>
      <w:lang w:eastAsia="es-PE"/>
    </w:rPr>
  </w:style>
  <w:style w:type="paragraph" w:customStyle="1" w:styleId="Contenidodelatabla">
    <w:name w:val="Contenido de la tabla"/>
    <w:basedOn w:val="Normal"/>
    <w:rsid w:val="005829E5"/>
    <w:pPr>
      <w:suppressLineNumbers/>
      <w:suppressAutoHyphens/>
    </w:pPr>
    <w:rPr>
      <w:lang w:val="es-ES" w:eastAsia="ar-SA"/>
    </w:rPr>
  </w:style>
  <w:style w:type="paragraph" w:styleId="Textonotaalfinal">
    <w:name w:val="endnote text"/>
    <w:basedOn w:val="Standard"/>
    <w:link w:val="TextonotaalfinalCar"/>
    <w:rsid w:val="0062737D"/>
    <w:pPr>
      <w:spacing w:after="0" w:line="240" w:lineRule="auto"/>
    </w:pPr>
    <w:rPr>
      <w:rFonts w:ascii="Verdana" w:eastAsia="Times New Roman" w:hAnsi="Verdana" w:cs="Times New Roman"/>
      <w:sz w:val="20"/>
      <w:szCs w:val="20"/>
      <w:lang/>
    </w:rPr>
  </w:style>
  <w:style w:type="character" w:customStyle="1" w:styleId="TextonotaalfinalCar">
    <w:name w:val="Texto nota al final Car"/>
    <w:link w:val="Textonotaalfinal"/>
    <w:rsid w:val="0062737D"/>
    <w:rPr>
      <w:rFonts w:ascii="Verdana" w:hAnsi="Verdana"/>
      <w:kern w:val="3"/>
    </w:rPr>
  </w:style>
  <w:style w:type="paragraph" w:customStyle="1" w:styleId="Prrafodelista1">
    <w:name w:val="Párrafo de lista1"/>
    <w:basedOn w:val="Normal"/>
    <w:rsid w:val="0062737D"/>
    <w:pPr>
      <w:suppressAutoHyphens/>
      <w:spacing w:after="200" w:line="276" w:lineRule="auto"/>
      <w:ind w:left="720"/>
    </w:pPr>
    <w:rPr>
      <w:rFonts w:ascii="Calibri" w:eastAsia="SimSun" w:hAnsi="Calibri" w:cs="Calibri"/>
      <w:kern w:val="1"/>
      <w:sz w:val="22"/>
      <w:szCs w:val="22"/>
      <w:lang w:val="es-PE" w:eastAsia="ar-SA"/>
    </w:rPr>
  </w:style>
  <w:style w:type="character" w:customStyle="1" w:styleId="TtuloCar">
    <w:name w:val="Título Car"/>
    <w:link w:val="Ttulo"/>
    <w:rsid w:val="0062737D"/>
    <w:rPr>
      <w:rFonts w:ascii="Arial" w:hAnsi="Arial"/>
      <w:b/>
      <w:kern w:val="28"/>
      <w:sz w:val="32"/>
      <w:lang w:eastAsia="es-PE"/>
    </w:rPr>
  </w:style>
  <w:style w:type="paragraph" w:styleId="TDC9">
    <w:name w:val="toc 9"/>
    <w:basedOn w:val="Normal"/>
    <w:next w:val="Normal"/>
    <w:autoRedefine/>
    <w:semiHidden/>
    <w:unhideWhenUsed/>
    <w:rsid w:val="00DC24C5"/>
    <w:pPr>
      <w:ind w:left="1920"/>
    </w:pPr>
  </w:style>
  <w:style w:type="character" w:customStyle="1" w:styleId="PiedepginaCar">
    <w:name w:val="Pie de página Car"/>
    <w:link w:val="Piedepgina"/>
    <w:uiPriority w:val="99"/>
    <w:rsid w:val="00B76630"/>
    <w:rPr>
      <w:rFonts w:ascii="Arial" w:hAnsi="Arial"/>
      <w:lang w:eastAsia="es-PE"/>
    </w:rPr>
  </w:style>
  <w:style w:type="character" w:customStyle="1" w:styleId="TextonotapieCar">
    <w:name w:val="Texto nota pie Car"/>
    <w:link w:val="Textonotapie"/>
    <w:semiHidden/>
    <w:rsid w:val="004C4A82"/>
    <w:rPr>
      <w:rFonts w:ascii="Arial" w:hAnsi="Arial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88D95-6A29-4D80-92E8-AC912386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52608</TotalTime>
  <Pages>10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Proceso de Requerimientos para el Ministerio Público</vt:lpstr>
    </vt:vector>
  </TitlesOfParts>
  <Company>FISCALIA DE LA NACION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Proceso de Requerimientos para el Ministerio Público</dc:title>
  <dc:creator>MINISTERIO PUBLICO</dc:creator>
  <cp:lastModifiedBy>carlos</cp:lastModifiedBy>
  <cp:revision>643</cp:revision>
  <cp:lastPrinted>2015-08-17T17:11:00Z</cp:lastPrinted>
  <dcterms:created xsi:type="dcterms:W3CDTF">2015-01-28T15:17:00Z</dcterms:created>
  <dcterms:modified xsi:type="dcterms:W3CDTF">2018-08-24T12:17:00Z</dcterms:modified>
</cp:coreProperties>
</file>